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640FCB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Justin V.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Besmano</w:t>
            </w:r>
            <w:proofErr w:type="spellEnd"/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15373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19680B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738365" cy="1738365"/>
                                        <wp:effectExtent l="0" t="0" r="0" b="0"/>
                                        <wp:docPr id="5" name="Picture 5" descr="C:\Users\jvbesmano\AppData\Local\Microsoft\Windows\INetCache\Content.Word\29852468_1720297984695188_565014887_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C:\Users\jvbesmano\AppData\Local\Microsoft\Windows\INetCache\Content.Word\29852468_1720297984695188_565014887_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38365" cy="1738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65pt;margin-top:6.5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406588" w:rsidRDefault="0019680B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38365" cy="1738365"/>
                                  <wp:effectExtent l="0" t="0" r="0" b="0"/>
                                  <wp:docPr id="5" name="Picture 5" descr="C:\Users\jvbesmano\AppData\Local\Microsoft\Windows\INetCache\Content.Word\29852468_1720297984695188_565014887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jvbesmano\AppData\Local\Microsoft\Windows\INetCache\Content.Word\29852468_1720297984695188_565014887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8365" cy="1738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640FCB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676 E. Rodriguez Street,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Malibay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640FCB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Pasay</w:t>
            </w:r>
            <w:r w:rsidR="001C13DD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City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19680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N/A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0FCB">
              <w:rPr>
                <w:rFonts w:ascii="Arial" w:hAnsi="Arial" w:cs="Arial"/>
                <w:sz w:val="24"/>
                <w:szCs w:val="24"/>
              </w:rPr>
              <w:t>(0917</w:t>
            </w:r>
            <w:r w:rsidR="00A20AB6">
              <w:rPr>
                <w:rFonts w:ascii="Arial" w:hAnsi="Arial" w:cs="Arial"/>
                <w:sz w:val="24"/>
                <w:szCs w:val="24"/>
              </w:rPr>
              <w:t>)</w:t>
            </w:r>
            <w:r w:rsidR="00640FCB">
              <w:rPr>
                <w:rFonts w:ascii="Arial" w:hAnsi="Arial" w:cs="Arial"/>
                <w:sz w:val="24"/>
                <w:szCs w:val="24"/>
              </w:rPr>
              <w:t xml:space="preserve"> 333-9604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  <w:r w:rsidR="00741213"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5D73B5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40FCB" w:rsidRPr="0065609C">
                <w:rPr>
                  <w:rStyle w:val="Hyperlink"/>
                  <w:rFonts w:ascii="Arial" w:hAnsi="Arial" w:cs="Arial"/>
                  <w:szCs w:val="24"/>
                </w:rPr>
                <w:t>jvbesmano@student.apc.edu.ph</w:t>
              </w:r>
            </w:hyperlink>
          </w:p>
          <w:p w:rsidR="00B32611" w:rsidRPr="00685720" w:rsidRDefault="005D73B5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40FCB" w:rsidRPr="0065609C">
                <w:rPr>
                  <w:rStyle w:val="Hyperlink"/>
                  <w:rFonts w:ascii="Arial" w:hAnsi="Arial" w:cs="Arial"/>
                  <w:szCs w:val="24"/>
                </w:rPr>
                <w:t>jvbesmano@gmail.com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19680B" w:rsidRDefault="00987B0B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680B">
              <w:rPr>
                <w:rFonts w:ascii="Arial" w:hAnsi="Arial" w:cs="Arial"/>
                <w:sz w:val="22"/>
              </w:rPr>
              <w:t>www.linkedin.com/</w:t>
            </w:r>
            <w:r w:rsidR="0019680B" w:rsidRPr="0019680B">
              <w:rPr>
                <w:rFonts w:ascii="Arial" w:hAnsi="Arial" w:cs="Arial"/>
                <w:sz w:val="22"/>
              </w:rPr>
              <w:t>in/</w:t>
            </w:r>
            <w:r w:rsidRPr="0019680B">
              <w:rPr>
                <w:rFonts w:ascii="Arial" w:hAnsi="Arial" w:cs="Arial"/>
                <w:sz w:val="22"/>
              </w:rPr>
              <w:t>justin-besmano/</w:t>
            </w:r>
            <w:r w:rsidR="00741213" w:rsidRPr="0019680B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7929" w:rsidRDefault="00D07929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recent student of Asia Pacific College, achieving good grades in math and science related courses, who is looking to have a career as a system software analyst </w:t>
            </w:r>
            <w:r w:rsidR="00E332AE">
              <w:rPr>
                <w:rFonts w:ascii="Arial" w:hAnsi="Arial" w:cs="Arial"/>
                <w:sz w:val="24"/>
                <w:szCs w:val="24"/>
              </w:rPr>
              <w:t xml:space="preserve">and/or developer </w:t>
            </w:r>
            <w:r>
              <w:rPr>
                <w:rFonts w:ascii="Arial" w:hAnsi="Arial" w:cs="Arial"/>
                <w:sz w:val="24"/>
                <w:szCs w:val="24"/>
              </w:rPr>
              <w:t xml:space="preserve">to use and further develop my analytical and critical thinking ability. </w:t>
            </w:r>
          </w:p>
          <w:p w:rsidR="00B55DBF" w:rsidRDefault="00B55DBF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E3A2D" w:rsidRDefault="00D07929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highly motivated individual who is into Project Management and Software development, </w:t>
            </w:r>
            <w:r w:rsidR="00B55DBF">
              <w:rPr>
                <w:rFonts w:ascii="Arial" w:hAnsi="Arial" w:cs="Arial"/>
                <w:sz w:val="24"/>
                <w:szCs w:val="24"/>
              </w:rPr>
              <w:t xml:space="preserve">has a good work ethic and an enthusiastic person who enjoys challenges in achieving personal and team goals. </w:t>
            </w:r>
          </w:p>
          <w:p w:rsidR="005E3A2D" w:rsidRDefault="005E3A2D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B55DBF" w:rsidRPr="007F3714" w:rsidRDefault="00B55DBF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Skilled in web and mobile programming, especially android development for mobile and frameworks for web, proficient in web design, with proficient kn</w:t>
            </w:r>
            <w:r w:rsidR="0019680B">
              <w:rPr>
                <w:rFonts w:ascii="Arial" w:hAnsi="Arial" w:cs="Arial"/>
                <w:sz w:val="24"/>
                <w:szCs w:val="24"/>
              </w:rPr>
              <w:t>owledge in JavaScript and CSS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640FCB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BS Computer Science Major in Systems Software</w:t>
            </w:r>
          </w:p>
          <w:p w:rsidR="00B32611" w:rsidRDefault="00640FC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1C13DD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8F1A25" w:rsidRDefault="008F1A2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Pr="00606E66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06E66" w:rsidRPr="00606E66" w:rsidRDefault="00606E66" w:rsidP="00C21CD9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B55DBF" w:rsidRDefault="00AF27BD" w:rsidP="0019680B">
            <w:pPr>
              <w:pStyle w:val="ListParagraph"/>
              <w:numPr>
                <w:ilvl w:val="0"/>
                <w:numId w:val="16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</w:t>
            </w:r>
          </w:p>
          <w:p w:rsidR="00945C17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</w:t>
            </w:r>
          </w:p>
          <w:p w:rsidR="00AF27BD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19680B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Analysis</w:t>
            </w: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Pr="00B91F3A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51B" w:rsidRDefault="00640FCB" w:rsidP="008B051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BGC Bus: Passenger Bus Information System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 Tap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="008B051B"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April 2018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Mobile Application 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Mobile Developer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Included in APC’s Merge 2.0 exhibit</w:t>
            </w:r>
          </w:p>
          <w:p w:rsidR="008B051B" w:rsidRDefault="008B051B" w:rsidP="008B051B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1416BC" w:rsidRDefault="00640FCB" w:rsidP="001416B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Eat-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-Mo: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Carinderia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Finder</w:t>
            </w:r>
          </w:p>
          <w:p w:rsidR="001416BC" w:rsidRDefault="00640FCB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Carinderia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Finder Application </w:t>
            </w:r>
          </w:p>
          <w:p w:rsidR="001416BC" w:rsidRDefault="00640FCB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– April 2018</w:t>
            </w:r>
          </w:p>
          <w:p w:rsidR="00640FCB" w:rsidRDefault="00590471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Lead Developer </w:t>
            </w:r>
          </w:p>
          <w:p w:rsidR="00B32611" w:rsidRDefault="00B32611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Default="00640FCB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Community Portal </w:t>
            </w:r>
            <w:r w:rsidRPr="00640FCB">
              <w:rPr>
                <w:rFonts w:ascii="Arial" w:hAnsi="Arial" w:cs="Arial"/>
                <w:b/>
                <w:sz w:val="24"/>
                <w:szCs w:val="24"/>
              </w:rPr>
              <w:t>Application</w:t>
            </w:r>
          </w:p>
          <w:p w:rsidR="00640FCB" w:rsidRPr="00640FCB" w:rsidRDefault="00640FCB" w:rsidP="00640FCB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Community portal web application </w:t>
            </w:r>
          </w:p>
          <w:p w:rsidR="00640FCB" w:rsidRPr="00640FCB" w:rsidRDefault="00640FCB" w:rsidP="00A22456">
            <w:pPr>
              <w:pStyle w:val="ListParagraph"/>
              <w:numPr>
                <w:ilvl w:val="0"/>
                <w:numId w:val="15"/>
              </w:numPr>
              <w:tabs>
                <w:tab w:val="left" w:pos="505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– January 2018</w:t>
            </w:r>
          </w:p>
          <w:p w:rsidR="00640FCB" w:rsidRPr="00640FCB" w:rsidRDefault="00640FCB" w:rsidP="00A2245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  <w:p w:rsidR="00640FCB" w:rsidRPr="00640FCB" w:rsidRDefault="00640FCB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017" w:rsidRDefault="00060017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Highly skilled in Java Programming </w:t>
            </w:r>
          </w:p>
          <w:p w:rsidR="00060017" w:rsidRPr="003B59CD" w:rsidRDefault="00060017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 in MS Office: Word, Excel, PowerPoint</w:t>
            </w:r>
          </w:p>
          <w:p w:rsidR="00060017" w:rsidRPr="00060017" w:rsidRDefault="00987B0B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</w:t>
            </w:r>
            <w:r w:rsidR="00060017">
              <w:rPr>
                <w:rFonts w:ascii="Arial" w:hAnsi="Arial" w:cs="Arial"/>
                <w:szCs w:val="24"/>
              </w:rPr>
              <w:t xml:space="preserve"> in python, ruby programming language</w:t>
            </w:r>
          </w:p>
          <w:p w:rsidR="003B59CD" w:rsidRPr="001726DF" w:rsidRDefault="00987B0B" w:rsidP="001726DF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</w:t>
            </w:r>
            <w:r w:rsidR="00060017">
              <w:rPr>
                <w:rFonts w:ascii="Arial" w:hAnsi="Arial" w:cs="Arial"/>
                <w:szCs w:val="24"/>
              </w:rPr>
              <w:t xml:space="preserve"> in Web and Mobile</w:t>
            </w:r>
            <w:r w:rsidR="003B59CD">
              <w:rPr>
                <w:rFonts w:ascii="Arial" w:hAnsi="Arial" w:cs="Arial"/>
                <w:szCs w:val="24"/>
              </w:rPr>
              <w:t xml:space="preserve"> Design</w:t>
            </w:r>
          </w:p>
        </w:tc>
      </w:tr>
      <w:tr w:rsidR="007062ED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1416BC" w:rsidP="00060017">
            <w:pPr>
              <w:pStyle w:val="DefaultText"/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1416BC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Default="00060017" w:rsidP="00060017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="001416BC" w:rsidRPr="001416BC">
              <w:rPr>
                <w:rFonts w:ascii="Arial" w:hAnsi="Arial" w:cs="Arial"/>
                <w:szCs w:val="24"/>
              </w:rPr>
              <w:t>th Place,</w:t>
            </w:r>
            <w:r>
              <w:rPr>
                <w:rFonts w:ascii="Arial" w:hAnsi="Arial" w:cs="Arial"/>
                <w:szCs w:val="24"/>
              </w:rPr>
              <w:t xml:space="preserve"> ORSP National Congress Quiz Bee, March 2017</w:t>
            </w:r>
          </w:p>
          <w:p w:rsidR="001416BC" w:rsidRPr="00060017" w:rsidRDefault="001726DF" w:rsidP="001726DF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D</w:t>
            </w:r>
            <w:r w:rsidR="006F75A2">
              <w:rPr>
                <w:rFonts w:ascii="Arial" w:hAnsi="Arial" w:cs="Arial"/>
                <w:szCs w:val="24"/>
              </w:rPr>
              <w:t>ean’s List, Academic Year 2016-2017</w:t>
            </w:r>
          </w:p>
          <w:p w:rsidR="00060017" w:rsidRPr="00060017" w:rsidRDefault="00060017" w:rsidP="00060017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Dean’s List, Academic Year 2017-2018</w:t>
            </w:r>
          </w:p>
          <w:p w:rsidR="00060017" w:rsidRPr="001726DF" w:rsidRDefault="00060017" w:rsidP="00060017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F2" w:rsidRPr="00A20AB6" w:rsidRDefault="00D640F2" w:rsidP="008F1A25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D640F2" w:rsidRPr="007F3714" w:rsidRDefault="00060017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Operations Research Society of the Philippines National Congress, March 2017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1CB" w:rsidRPr="00B55DBF" w:rsidRDefault="00060017" w:rsidP="00B55DBF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55DBF">
              <w:rPr>
                <w:rFonts w:ascii="Arial" w:hAnsi="Arial" w:cs="Arial"/>
                <w:sz w:val="24"/>
                <w:szCs w:val="24"/>
              </w:rPr>
              <w:t>Microsoft Community, Member, SY 2017</w:t>
            </w:r>
            <w:r w:rsidR="006141CB" w:rsidRPr="00B55DBF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6141CB" w:rsidRPr="001726DF" w:rsidRDefault="00B55DBF" w:rsidP="00B55DBF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55DBF">
              <w:rPr>
                <w:rFonts w:ascii="Arial" w:hAnsi="Arial" w:cs="Arial"/>
                <w:sz w:val="24"/>
                <w:szCs w:val="24"/>
              </w:rPr>
              <w:t>Junior Philippine Computer Society</w:t>
            </w:r>
            <w:r w:rsidR="006141C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Member, </w:t>
            </w:r>
            <w:r w:rsidR="00060017">
              <w:rPr>
                <w:rFonts w:ascii="Arial" w:hAnsi="Arial" w:cs="Arial"/>
                <w:sz w:val="24"/>
                <w:szCs w:val="24"/>
              </w:rPr>
              <w:t>SY 2016-2017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2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3B5" w:rsidRDefault="005D73B5">
      <w:r>
        <w:separator/>
      </w:r>
    </w:p>
  </w:endnote>
  <w:endnote w:type="continuationSeparator" w:id="0">
    <w:p w:rsidR="005D73B5" w:rsidRDefault="005D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3B5" w:rsidRDefault="005D73B5">
      <w:r>
        <w:separator/>
      </w:r>
    </w:p>
  </w:footnote>
  <w:footnote w:type="continuationSeparator" w:id="0">
    <w:p w:rsidR="005D73B5" w:rsidRDefault="005D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F0F1F"/>
    <w:multiLevelType w:val="hybridMultilevel"/>
    <w:tmpl w:val="6DE0C2BE"/>
    <w:lvl w:ilvl="0" w:tplc="AAA868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3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14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60017"/>
    <w:rsid w:val="00085E49"/>
    <w:rsid w:val="00095B9C"/>
    <w:rsid w:val="000A38B7"/>
    <w:rsid w:val="000D0754"/>
    <w:rsid w:val="001416BC"/>
    <w:rsid w:val="00142697"/>
    <w:rsid w:val="00153732"/>
    <w:rsid w:val="001726DF"/>
    <w:rsid w:val="0019680B"/>
    <w:rsid w:val="001C13DD"/>
    <w:rsid w:val="0023543B"/>
    <w:rsid w:val="00240A7E"/>
    <w:rsid w:val="002D7E77"/>
    <w:rsid w:val="00326B41"/>
    <w:rsid w:val="00335393"/>
    <w:rsid w:val="00337C7C"/>
    <w:rsid w:val="00380BE5"/>
    <w:rsid w:val="00387348"/>
    <w:rsid w:val="003B59CD"/>
    <w:rsid w:val="00406588"/>
    <w:rsid w:val="00407E43"/>
    <w:rsid w:val="004779BE"/>
    <w:rsid w:val="004A7020"/>
    <w:rsid w:val="005276D5"/>
    <w:rsid w:val="00590471"/>
    <w:rsid w:val="005C739F"/>
    <w:rsid w:val="005D73B5"/>
    <w:rsid w:val="005E3A2D"/>
    <w:rsid w:val="00606E66"/>
    <w:rsid w:val="006141CB"/>
    <w:rsid w:val="00640FCB"/>
    <w:rsid w:val="00685720"/>
    <w:rsid w:val="006F75A2"/>
    <w:rsid w:val="007062ED"/>
    <w:rsid w:val="00741213"/>
    <w:rsid w:val="0076319C"/>
    <w:rsid w:val="007817ED"/>
    <w:rsid w:val="007B13D5"/>
    <w:rsid w:val="007F3714"/>
    <w:rsid w:val="008B051B"/>
    <w:rsid w:val="008F1A25"/>
    <w:rsid w:val="00945C17"/>
    <w:rsid w:val="00956998"/>
    <w:rsid w:val="00987B0B"/>
    <w:rsid w:val="00A20AB6"/>
    <w:rsid w:val="00A211B8"/>
    <w:rsid w:val="00A22456"/>
    <w:rsid w:val="00A340BC"/>
    <w:rsid w:val="00A608CF"/>
    <w:rsid w:val="00A841EB"/>
    <w:rsid w:val="00AC2B9C"/>
    <w:rsid w:val="00AD3A18"/>
    <w:rsid w:val="00AF27BD"/>
    <w:rsid w:val="00B32611"/>
    <w:rsid w:val="00B55DBF"/>
    <w:rsid w:val="00B80488"/>
    <w:rsid w:val="00B91F3A"/>
    <w:rsid w:val="00C21CD9"/>
    <w:rsid w:val="00CE60C7"/>
    <w:rsid w:val="00D07929"/>
    <w:rsid w:val="00D27417"/>
    <w:rsid w:val="00D4772D"/>
    <w:rsid w:val="00D640F2"/>
    <w:rsid w:val="00D7740F"/>
    <w:rsid w:val="00DB7CEE"/>
    <w:rsid w:val="00DC5734"/>
    <w:rsid w:val="00E332AE"/>
    <w:rsid w:val="00E91FF7"/>
    <w:rsid w:val="00F86DCB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DC04A5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F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vbesma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vbesmano@student.apc.edu.p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6695-BDC7-44FB-8F4F-F3E10DAD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2247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jvbesmano</cp:lastModifiedBy>
  <cp:revision>19</cp:revision>
  <cp:lastPrinted>2015-06-08T10:41:00Z</cp:lastPrinted>
  <dcterms:created xsi:type="dcterms:W3CDTF">2015-12-01T01:02:00Z</dcterms:created>
  <dcterms:modified xsi:type="dcterms:W3CDTF">2018-04-01T11:05:00Z</dcterms:modified>
</cp:coreProperties>
</file>