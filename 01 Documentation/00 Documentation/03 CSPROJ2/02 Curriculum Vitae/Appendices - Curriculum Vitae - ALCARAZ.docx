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FE74B2" w:rsidRPr="007F3714" w:rsidTr="00422C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1C13DD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ANNA LYNN C. ALCARAZ</w:t>
            </w:r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82E27" wp14:editId="741F4E7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83185</wp:posOffset>
                      </wp:positionV>
                      <wp:extent cx="1828800" cy="1828800"/>
                      <wp:effectExtent l="0" t="0" r="0" b="0"/>
                      <wp:wrapNone/>
                      <wp:docPr id="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74B2" w:rsidRDefault="00FE74B2" w:rsidP="00FE74B2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40"/>
                                    </w:rPr>
                                    <w:drawing>
                                      <wp:inline distT="0" distB="0" distL="0" distR="0" wp14:anchorId="3B8CAF29" wp14:editId="1F287FD4">
                                        <wp:extent cx="1625263" cy="1719445"/>
                                        <wp:effectExtent l="0" t="0" r="0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62171" cy="17584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E74B2" w:rsidRDefault="00FE74B2" w:rsidP="00FE74B2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2D7E77">
                                    <w:rPr>
                                      <w:b/>
                                      <w:sz w:val="40"/>
                                      <w:u w:val="single"/>
                                    </w:rPr>
                                    <w:t>CORPORATE</w:t>
                                  </w: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 photo</w:t>
                                  </w:r>
                                </w:p>
                                <w:p w:rsidR="00FE74B2" w:rsidRDefault="00FE74B2" w:rsidP="00FE74B2">
                                  <w:pPr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M</w:t>
                                  </w:r>
                                  <w:r w:rsidRPr="00741213">
                                    <w:rPr>
                                      <w:color w:val="FF0000"/>
                                      <w:sz w:val="24"/>
                                    </w:rPr>
                                    <w:t>ust fit in this box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  <w:p w:rsidR="00FE74B2" w:rsidRPr="00406588" w:rsidRDefault="00FE74B2" w:rsidP="00FE74B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Strictly corporate attire.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82E27" id="Rectangle 2" o:spid="_x0000_s1026" style="position:absolute;left:0;text-align:left;margin-left:-1.65pt;margin-top:6.55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">
                      <v:textbox>
                        <w:txbxContent>
                          <w:p w:rsidR="00FE74B2" w:rsidRDefault="00FE74B2" w:rsidP="00FE74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</w:rPr>
                              <w:drawing>
                                <wp:inline distT="0" distB="0" distL="0" distR="0" wp14:anchorId="3B8CAF29" wp14:editId="1F287FD4">
                                  <wp:extent cx="1625263" cy="171944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2171" cy="1758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74B2" w:rsidRDefault="00FE74B2" w:rsidP="00FE74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2D7E77">
                              <w:rPr>
                                <w:b/>
                                <w:sz w:val="40"/>
                                <w:u w:val="single"/>
                              </w:rPr>
                              <w:t>CORPORATE</w:t>
                            </w: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 photo</w:t>
                            </w:r>
                          </w:p>
                          <w:p w:rsidR="00FE74B2" w:rsidRDefault="00FE74B2" w:rsidP="00FE74B2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M</w:t>
                            </w:r>
                            <w:r w:rsidRPr="00741213">
                              <w:rPr>
                                <w:color w:val="FF0000"/>
                                <w:sz w:val="24"/>
                              </w:rPr>
                              <w:t>ust fit in this box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  <w:p w:rsidR="00FE74B2" w:rsidRPr="00406588" w:rsidRDefault="00FE74B2" w:rsidP="00FE74B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Strictly corporate attire.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 Circle Drive, Cubic Homes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Merville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Parañaque</w:t>
            </w:r>
            <w:proofErr w:type="spellEnd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Contact </w:t>
            </w:r>
            <w:r w:rsidRPr="00A20AB6">
              <w:rPr>
                <w:rFonts w:ascii="Arial" w:hAnsi="Arial" w:cs="Arial"/>
                <w:b/>
                <w:sz w:val="24"/>
                <w:szCs w:val="24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Pr="00A20AB6">
              <w:rPr>
                <w:rFonts w:ascii="Arial" w:hAnsi="Arial" w:cs="Arial"/>
                <w:b/>
                <w:sz w:val="24"/>
                <w:szCs w:val="24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</w:rPr>
              <w:t>Landline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 8220429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(0999)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884-5654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41213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</w:rPr>
              <w:t>Email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E6486A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E6486A">
                <w:rPr>
                  <w:rStyle w:val="Hyperlink"/>
                  <w:rFonts w:ascii="Arial" w:hAnsi="Arial" w:cs="Arial"/>
                  <w:szCs w:val="24"/>
                </w:rPr>
                <w:t>acalcaraz@student.apc.edu.ph</w:t>
              </w:r>
            </w:hyperlink>
          </w:p>
          <w:p w:rsidR="00FE74B2" w:rsidRPr="00E6486A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E6486A">
                <w:rPr>
                  <w:rStyle w:val="Hyperlink"/>
                  <w:rFonts w:ascii="Arial" w:hAnsi="Arial" w:cs="Arial"/>
                  <w:szCs w:val="24"/>
                </w:rPr>
                <w:t>annalynn.alcaraz@gmail.com</w:t>
              </w:r>
            </w:hyperlink>
            <w:hyperlink r:id="rId11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41213" w:rsidRDefault="00FE74B2" w:rsidP="00422C10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E6486A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E6486A">
              <w:rPr>
                <w:rStyle w:val="Hyperlink"/>
                <w:rFonts w:ascii="Arial" w:hAnsi="Arial" w:cs="Arial"/>
                <w:szCs w:val="24"/>
              </w:rPr>
              <w:t>https://www.linkedin.com/in/anna-lynn-alcaraz/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E74B2" w:rsidRPr="007F3714" w:rsidRDefault="00FE74B2" w:rsidP="00FE74B2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74B2" w:rsidRDefault="00FE74B2" w:rsidP="00422C10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24C6">
              <w:rPr>
                <w:rFonts w:ascii="Arial" w:hAnsi="Arial" w:cs="Arial"/>
                <w:sz w:val="24"/>
                <w:szCs w:val="24"/>
              </w:rPr>
              <w:t>Eager to learn and a goal-oriented person that seeks to create the best of what she can deliver and contribute to a team, and is also dedicated to build a career and to experience more on the field of technology.</w:t>
            </w:r>
          </w:p>
          <w:p w:rsidR="00FE74B2" w:rsidRPr="006D24C6" w:rsidRDefault="00FE74B2" w:rsidP="00422C10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74B2" w:rsidRPr="00ED46D9" w:rsidRDefault="00FE74B2" w:rsidP="00422C10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FE74B2" w:rsidRDefault="00FE74B2" w:rsidP="00422C10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Bachelor of Science in Computer Science </w:t>
            </w:r>
          </w:p>
          <w:p w:rsidR="00FE74B2" w:rsidRPr="00945C17" w:rsidRDefault="00FE74B2" w:rsidP="00422C10">
            <w:pPr>
              <w:spacing w:before="60" w:after="60"/>
              <w:ind w:left="797" w:hanging="42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specializing in Systems Software</w:t>
            </w:r>
          </w:p>
          <w:p w:rsidR="00FE74B2" w:rsidRDefault="00FE74B2" w:rsidP="00422C1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2015-present</w:t>
            </w:r>
          </w:p>
          <w:p w:rsidR="00FE74B2" w:rsidRPr="00C10F1F" w:rsidRDefault="00FE74B2" w:rsidP="00422C1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EA1BBB" w:rsidRDefault="00FE74B2" w:rsidP="00422C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EA1BBB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Development</w:t>
            </w: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Systems Analysis and Design</w:t>
            </w: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Management</w:t>
            </w:r>
          </w:p>
          <w:p w:rsidR="00FE74B2" w:rsidRPr="00EA1BBB" w:rsidRDefault="00FE74B2" w:rsidP="00422C10">
            <w:pPr>
              <w:tabs>
                <w:tab w:val="left" w:pos="1047"/>
                <w:tab w:val="left" w:pos="1212"/>
              </w:tabs>
              <w:snapToGri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 Tap</w:t>
            </w:r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 xml:space="preserve">Passenger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A5507D">
              <w:rPr>
                <w:rFonts w:ascii="Arial" w:hAnsi="Arial" w:cs="Arial"/>
                <w:sz w:val="24"/>
                <w:szCs w:val="24"/>
              </w:rPr>
              <w:t xml:space="preserve">nformation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5507D">
              <w:rPr>
                <w:rFonts w:ascii="Arial" w:hAnsi="Arial" w:cs="Arial"/>
                <w:sz w:val="24"/>
                <w:szCs w:val="24"/>
              </w:rPr>
              <w:t>ystem for the Bonifacio Global City (BGC) Bus</w:t>
            </w:r>
            <w:r>
              <w:rPr>
                <w:rFonts w:ascii="Arial" w:hAnsi="Arial" w:cs="Arial"/>
                <w:sz w:val="24"/>
                <w:szCs w:val="24"/>
              </w:rPr>
              <w:t xml:space="preserve"> (Web and Mobile Application)</w:t>
            </w:r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>June 2017 – April 2018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>Project Manager</w:t>
            </w:r>
            <w:r>
              <w:rPr>
                <w:rFonts w:ascii="Arial" w:hAnsi="Arial" w:cs="Arial"/>
                <w:sz w:val="24"/>
                <w:szCs w:val="24"/>
              </w:rPr>
              <w:t>, System Analyst, and Web Developer</w:t>
            </w:r>
          </w:p>
          <w:p w:rsidR="00FE74B2" w:rsidRPr="00F3470A" w:rsidRDefault="00FE74B2" w:rsidP="00FE74B2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3470A">
              <w:rPr>
                <w:rFonts w:ascii="Arial" w:hAnsi="Arial" w:cs="Arial"/>
                <w:sz w:val="24"/>
                <w:szCs w:val="24"/>
              </w:rPr>
              <w:t xml:space="preserve">Included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F3470A">
              <w:rPr>
                <w:rFonts w:ascii="Arial" w:hAnsi="Arial" w:cs="Arial"/>
                <w:sz w:val="24"/>
                <w:szCs w:val="24"/>
              </w:rPr>
              <w:t>MERGE 2018 exhibit</w:t>
            </w:r>
            <w:r>
              <w:rPr>
                <w:rFonts w:ascii="Arial" w:hAnsi="Arial" w:cs="Arial"/>
                <w:sz w:val="24"/>
                <w:szCs w:val="24"/>
              </w:rPr>
              <w:t xml:space="preserve"> of Asia Pacific College at the SM Mall of Asia (April 19-20, 2018)</w:t>
            </w:r>
          </w:p>
          <w:p w:rsidR="00FE74B2" w:rsidRDefault="00FE74B2" w:rsidP="00422C10">
            <w:pPr>
              <w:pStyle w:val="ListParagraph"/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FE74B2" w:rsidRPr="00B62409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Academic Projects (continued)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74B2" w:rsidRPr="00F81CB3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81CB3">
              <w:rPr>
                <w:rFonts w:ascii="Arial" w:hAnsi="Arial" w:cs="Arial"/>
                <w:b/>
                <w:sz w:val="24"/>
                <w:szCs w:val="24"/>
              </w:rPr>
              <w:t>TaraNaSaPinas</w:t>
            </w:r>
            <w:proofErr w:type="spellEnd"/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Travel Deals Booking Application (Web and Mobile Application)</w:t>
            </w:r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>January 2018 – April 2018</w:t>
            </w:r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>Web Developer</w:t>
            </w:r>
          </w:p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74B2" w:rsidRPr="00F81CB3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F81CB3">
              <w:rPr>
                <w:rFonts w:ascii="Arial" w:hAnsi="Arial" w:cs="Arial"/>
                <w:b/>
                <w:sz w:val="24"/>
                <w:szCs w:val="24"/>
              </w:rPr>
              <w:t xml:space="preserve">Guru </w:t>
            </w:r>
            <w:r>
              <w:rPr>
                <w:rFonts w:ascii="Arial" w:hAnsi="Arial" w:cs="Arial"/>
                <w:b/>
                <w:sz w:val="24"/>
                <w:szCs w:val="24"/>
              </w:rPr>
              <w:t>Job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Matching Platform for Educators (Web Application)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2018 – April 2018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Quality Assurance Team Project Manager</w:t>
            </w:r>
          </w:p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FE74B2" w:rsidRPr="006D24C6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6D24C6">
              <w:rPr>
                <w:rFonts w:ascii="Arial" w:hAnsi="Arial" w:cs="Arial"/>
                <w:b/>
                <w:sz w:val="24"/>
                <w:szCs w:val="24"/>
              </w:rPr>
              <w:t>Magallanes Village Association Website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pacing w:before="60" w:after="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Official Website of the Magallanes Village Association</w:t>
            </w:r>
          </w:p>
          <w:p w:rsidR="00FE74B2" w:rsidRPr="006D24C6" w:rsidRDefault="00FE74B2" w:rsidP="00FE74B2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pacing w:before="60" w:after="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24C6">
              <w:rPr>
                <w:rFonts w:ascii="Arial" w:hAnsi="Arial" w:cs="Arial"/>
                <w:sz w:val="24"/>
                <w:szCs w:val="24"/>
              </w:rPr>
              <w:t>September 2017 – January 2018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pacing w:before="60" w:after="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 and Systems Administrator</w:t>
            </w:r>
          </w:p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pStyle w:val="DefaultText"/>
              <w:ind w:left="720"/>
              <w:rPr>
                <w:rFonts w:ascii="Arial" w:hAnsi="Arial" w:cs="Arial"/>
                <w:szCs w:val="24"/>
              </w:rPr>
            </w:pPr>
          </w:p>
          <w:p w:rsidR="00FE74B2" w:rsidRDefault="00FE74B2" w:rsidP="00422C10">
            <w:pPr>
              <w:pStyle w:val="DefaultText"/>
              <w:jc w:val="both"/>
              <w:rPr>
                <w:rFonts w:ascii="Arial" w:hAnsi="Arial" w:cs="Arial"/>
                <w:szCs w:val="24"/>
              </w:rPr>
            </w:pPr>
            <w:r w:rsidRPr="007A5395">
              <w:rPr>
                <w:rFonts w:ascii="Arial" w:hAnsi="Arial" w:cs="Arial"/>
                <w:szCs w:val="24"/>
              </w:rPr>
              <w:t xml:space="preserve">Web Development: 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0"/>
              </w:numPr>
              <w:jc w:val="both"/>
              <w:rPr>
                <w:rFonts w:ascii="Arial" w:hAnsi="Arial" w:cs="Arial"/>
                <w:szCs w:val="24"/>
              </w:rPr>
            </w:pPr>
            <w:r w:rsidRPr="007A5395">
              <w:rPr>
                <w:rFonts w:ascii="Arial" w:hAnsi="Arial" w:cs="Arial"/>
                <w:szCs w:val="24"/>
              </w:rPr>
              <w:t xml:space="preserve">Joomla, 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0"/>
              </w:numPr>
              <w:jc w:val="both"/>
              <w:rPr>
                <w:rFonts w:ascii="Arial" w:hAnsi="Arial" w:cs="Arial"/>
                <w:szCs w:val="24"/>
              </w:rPr>
            </w:pPr>
            <w:r w:rsidRPr="007A5395">
              <w:rPr>
                <w:rFonts w:ascii="Arial" w:hAnsi="Arial" w:cs="Arial"/>
                <w:szCs w:val="24"/>
              </w:rPr>
              <w:t xml:space="preserve">Laravel, </w:t>
            </w:r>
            <w:r>
              <w:rPr>
                <w:rFonts w:ascii="Arial" w:hAnsi="Arial" w:cs="Arial"/>
                <w:szCs w:val="24"/>
              </w:rPr>
              <w:t>and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0"/>
              </w:numPr>
              <w:jc w:val="both"/>
              <w:rPr>
                <w:rFonts w:ascii="Arial" w:hAnsi="Arial" w:cs="Arial"/>
                <w:szCs w:val="24"/>
              </w:rPr>
            </w:pPr>
            <w:r w:rsidRPr="007A5395">
              <w:rPr>
                <w:rFonts w:ascii="Arial" w:hAnsi="Arial" w:cs="Arial"/>
                <w:szCs w:val="24"/>
              </w:rPr>
              <w:t>Ruby on Rails</w:t>
            </w:r>
          </w:p>
          <w:p w:rsidR="00FE74B2" w:rsidRPr="007A5395" w:rsidRDefault="00FE74B2" w:rsidP="00422C10">
            <w:pPr>
              <w:pStyle w:val="DefaultText"/>
              <w:ind w:left="720"/>
              <w:jc w:val="both"/>
              <w:rPr>
                <w:rFonts w:ascii="Arial" w:hAnsi="Arial" w:cs="Arial"/>
                <w:szCs w:val="24"/>
              </w:rPr>
            </w:pPr>
          </w:p>
          <w:p w:rsidR="00FE74B2" w:rsidRDefault="00FE74B2" w:rsidP="00422C10">
            <w:pPr>
              <w:pStyle w:val="DefaultText"/>
              <w:jc w:val="both"/>
              <w:rPr>
                <w:rFonts w:ascii="Arial" w:hAnsi="Arial" w:cs="Arial"/>
                <w:szCs w:val="24"/>
              </w:rPr>
            </w:pPr>
            <w:r w:rsidRPr="00F3470A">
              <w:rPr>
                <w:rFonts w:ascii="Arial" w:hAnsi="Arial" w:cs="Arial"/>
                <w:szCs w:val="24"/>
              </w:rPr>
              <w:t xml:space="preserve">Languages: 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1"/>
              </w:num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SQL</w:t>
            </w:r>
          </w:p>
          <w:p w:rsidR="00FE74B2" w:rsidRPr="007A5395" w:rsidRDefault="00FE74B2" w:rsidP="00FE74B2">
            <w:pPr>
              <w:pStyle w:val="DefaultText"/>
              <w:numPr>
                <w:ilvl w:val="0"/>
                <w:numId w:val="31"/>
              </w:num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C++, </w:t>
            </w:r>
            <w:r w:rsidRPr="007A5395">
              <w:rPr>
                <w:rFonts w:ascii="Arial" w:hAnsi="Arial" w:cs="Arial"/>
                <w:szCs w:val="24"/>
              </w:rPr>
              <w:t xml:space="preserve">JAVA, Visual Basic, 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1"/>
              </w:num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HTML, CSS, </w:t>
            </w:r>
          </w:p>
          <w:p w:rsidR="00FE74B2" w:rsidRPr="007A5395" w:rsidRDefault="00FE74B2" w:rsidP="00FE74B2">
            <w:pPr>
              <w:pStyle w:val="DefaultText"/>
              <w:numPr>
                <w:ilvl w:val="0"/>
                <w:numId w:val="31"/>
              </w:numPr>
              <w:jc w:val="both"/>
              <w:rPr>
                <w:rFonts w:ascii="Arial" w:hAnsi="Arial" w:cs="Arial"/>
                <w:szCs w:val="24"/>
              </w:rPr>
            </w:pPr>
            <w:r w:rsidRPr="00F3470A">
              <w:rPr>
                <w:rFonts w:ascii="Arial" w:hAnsi="Arial" w:cs="Arial"/>
                <w:szCs w:val="24"/>
              </w:rPr>
              <w:t>PHP, Pyth</w:t>
            </w:r>
            <w:r>
              <w:rPr>
                <w:rFonts w:ascii="Arial" w:hAnsi="Arial" w:cs="Arial"/>
                <w:szCs w:val="24"/>
              </w:rPr>
              <w:t>on, and Ruby</w:t>
            </w:r>
          </w:p>
          <w:p w:rsidR="00FE74B2" w:rsidRPr="001726DF" w:rsidRDefault="00FE74B2" w:rsidP="00422C10">
            <w:pPr>
              <w:pStyle w:val="DefaultText"/>
              <w:ind w:left="627"/>
              <w:rPr>
                <w:rFonts w:ascii="Arial" w:hAnsi="Arial" w:cs="Arial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Pr="006D24C6" w:rsidRDefault="00FE74B2" w:rsidP="00422C10">
            <w:pPr>
              <w:pStyle w:val="DefaultText"/>
              <w:snapToGrid w:val="0"/>
              <w:ind w:left="720"/>
              <w:rPr>
                <w:rFonts w:ascii="Arial" w:hAnsi="Arial" w:cs="Arial"/>
                <w:sz w:val="20"/>
              </w:rPr>
            </w:pPr>
          </w:p>
          <w:p w:rsidR="00FE74B2" w:rsidRPr="006D24C6" w:rsidRDefault="00FE74B2" w:rsidP="00FE74B2">
            <w:pPr>
              <w:pStyle w:val="DefaultText"/>
              <w:numPr>
                <w:ilvl w:val="0"/>
                <w:numId w:val="29"/>
              </w:numPr>
              <w:snapToGrid w:val="0"/>
              <w:rPr>
                <w:rFonts w:ascii="Arial" w:hAnsi="Arial" w:cs="Arial"/>
                <w:sz w:val="20"/>
              </w:rPr>
            </w:pPr>
            <w:r w:rsidRPr="00B62409">
              <w:rPr>
                <w:rFonts w:ascii="Arial" w:hAnsi="Arial" w:cs="Arial"/>
                <w:b/>
                <w:szCs w:val="24"/>
              </w:rPr>
              <w:t>Dean’s Lister</w:t>
            </w:r>
            <w:r>
              <w:rPr>
                <w:rFonts w:ascii="Arial" w:hAnsi="Arial" w:cs="Arial"/>
                <w:szCs w:val="24"/>
              </w:rPr>
              <w:t>, AY 2016-2017</w:t>
            </w:r>
          </w:p>
          <w:p w:rsidR="00FE74B2" w:rsidRPr="001726DF" w:rsidRDefault="00FE74B2" w:rsidP="00422C10">
            <w:pPr>
              <w:pStyle w:val="DefaultText"/>
              <w:snapToGrid w:val="0"/>
              <w:ind w:left="720"/>
              <w:rPr>
                <w:rFonts w:ascii="Arial" w:hAnsi="Arial" w:cs="Arial"/>
                <w:sz w:val="20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Default="00FE74B2" w:rsidP="00422C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pStyle w:val="ListParagraph"/>
              <w:tabs>
                <w:tab w:val="left" w:pos="1080"/>
              </w:tabs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74B2" w:rsidRDefault="00FE74B2" w:rsidP="00FE74B2">
            <w:pPr>
              <w:pStyle w:val="ListParagraph"/>
              <w:numPr>
                <w:ilvl w:val="0"/>
                <w:numId w:val="26"/>
              </w:numPr>
              <w:tabs>
                <w:tab w:val="left" w:pos="1080"/>
              </w:tabs>
              <w:suppressAutoHyphens w:val="0"/>
              <w:snapToGrid w:val="0"/>
              <w:spacing w:before="60" w:after="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24C6">
              <w:rPr>
                <w:rFonts w:ascii="Arial" w:hAnsi="Arial" w:cs="Arial"/>
                <w:sz w:val="24"/>
                <w:szCs w:val="24"/>
              </w:rPr>
              <w:t>The Fight Against Counterfeiting</w:t>
            </w:r>
          </w:p>
          <w:p w:rsidR="00FE74B2" w:rsidRDefault="00FE74B2" w:rsidP="00422C10">
            <w:pPr>
              <w:pStyle w:val="ListParagraph"/>
              <w:tabs>
                <w:tab w:val="left" w:pos="1080"/>
              </w:tabs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24C6">
              <w:rPr>
                <w:rFonts w:ascii="Arial" w:hAnsi="Arial" w:cs="Arial"/>
                <w:sz w:val="24"/>
                <w:szCs w:val="24"/>
              </w:rPr>
              <w:t>Asia Pacific College, April 2018</w:t>
            </w:r>
          </w:p>
          <w:p w:rsidR="00FE74B2" w:rsidRPr="006D24C6" w:rsidRDefault="00FE74B2" w:rsidP="00422C10">
            <w:pPr>
              <w:pStyle w:val="ListParagraph"/>
              <w:tabs>
                <w:tab w:val="left" w:pos="1080"/>
              </w:tabs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74B2" w:rsidRPr="006D24C6" w:rsidRDefault="00FE74B2" w:rsidP="00FE74B2">
            <w:pPr>
              <w:pStyle w:val="DefaultText"/>
              <w:numPr>
                <w:ilvl w:val="0"/>
                <w:numId w:val="26"/>
              </w:numPr>
              <w:snapToGrid w:val="0"/>
              <w:rPr>
                <w:rFonts w:ascii="Arial" w:hAnsi="Arial" w:cs="Arial"/>
                <w:szCs w:val="24"/>
              </w:rPr>
            </w:pPr>
            <w:r w:rsidRPr="006D24C6">
              <w:rPr>
                <w:rFonts w:ascii="Arial" w:hAnsi="Arial" w:cs="Arial"/>
                <w:szCs w:val="24"/>
              </w:rPr>
              <w:t>Xamarin Application Development Workshop</w:t>
            </w:r>
          </w:p>
          <w:p w:rsidR="00FE74B2" w:rsidRDefault="00FE74B2" w:rsidP="00422C10">
            <w:pPr>
              <w:pStyle w:val="DefaultText"/>
              <w:snapToGrid w:val="0"/>
              <w:ind w:left="720"/>
              <w:rPr>
                <w:rFonts w:ascii="Arial" w:hAnsi="Arial" w:cs="Arial"/>
                <w:szCs w:val="24"/>
              </w:rPr>
            </w:pPr>
            <w:r w:rsidRPr="006D24C6">
              <w:rPr>
                <w:rFonts w:ascii="Arial" w:hAnsi="Arial" w:cs="Arial"/>
                <w:szCs w:val="24"/>
              </w:rPr>
              <w:t>Asia Pacific College, July 2016</w:t>
            </w:r>
          </w:p>
          <w:p w:rsidR="00FE74B2" w:rsidRDefault="00FE74B2" w:rsidP="00422C10">
            <w:pPr>
              <w:pStyle w:val="DefaultText"/>
              <w:snapToGrid w:val="0"/>
              <w:ind w:left="720"/>
              <w:rPr>
                <w:rFonts w:ascii="Arial" w:hAnsi="Arial" w:cs="Arial"/>
                <w:szCs w:val="24"/>
              </w:rPr>
            </w:pPr>
          </w:p>
        </w:tc>
      </w:tr>
    </w:tbl>
    <w:p w:rsidR="00AC2B9C" w:rsidRPr="00FE74B2" w:rsidRDefault="00AC2B9C" w:rsidP="00FE74B2">
      <w:bookmarkStart w:id="0" w:name="_GoBack"/>
      <w:bookmarkEnd w:id="0"/>
    </w:p>
    <w:sectPr w:rsidR="00AC2B9C" w:rsidRPr="00FE74B2" w:rsidSect="00A608CF">
      <w:headerReference w:type="default" r:id="rId12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396" w:rsidRDefault="00D82396">
      <w:r>
        <w:separator/>
      </w:r>
    </w:p>
  </w:endnote>
  <w:endnote w:type="continuationSeparator" w:id="0">
    <w:p w:rsidR="00D82396" w:rsidRDefault="00D8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396" w:rsidRDefault="00D82396">
      <w:r>
        <w:separator/>
      </w:r>
    </w:p>
  </w:footnote>
  <w:footnote w:type="continuationSeparator" w:id="0">
    <w:p w:rsidR="00D82396" w:rsidRDefault="00D82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B32611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 w:rsidRPr="007062ED">
      <w:rPr>
        <w:rFonts w:ascii="Arial" w:hAnsi="Arial" w:cs="Arial"/>
        <w:b/>
        <w:sz w:val="24"/>
        <w:szCs w:val="24"/>
      </w:rPr>
      <w:t>Intern Résumé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73B21A8"/>
    <w:multiLevelType w:val="hybridMultilevel"/>
    <w:tmpl w:val="B0D0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41601"/>
    <w:multiLevelType w:val="hybridMultilevel"/>
    <w:tmpl w:val="B7F497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86C84"/>
    <w:multiLevelType w:val="hybridMultilevel"/>
    <w:tmpl w:val="C812125A"/>
    <w:lvl w:ilvl="0" w:tplc="3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9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26D"/>
    <w:multiLevelType w:val="multilevel"/>
    <w:tmpl w:val="436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76A8D"/>
    <w:multiLevelType w:val="hybridMultilevel"/>
    <w:tmpl w:val="D1F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1476"/>
    <w:multiLevelType w:val="hybridMultilevel"/>
    <w:tmpl w:val="4B2647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87108"/>
    <w:multiLevelType w:val="hybridMultilevel"/>
    <w:tmpl w:val="102257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B5E7E"/>
    <w:multiLevelType w:val="hybridMultilevel"/>
    <w:tmpl w:val="BE9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96612"/>
    <w:multiLevelType w:val="hybridMultilevel"/>
    <w:tmpl w:val="B54808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20" w15:restartNumberingAfterBreak="0">
    <w:nsid w:val="51317F3E"/>
    <w:multiLevelType w:val="hybridMultilevel"/>
    <w:tmpl w:val="81DC4C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67098"/>
    <w:multiLevelType w:val="hybridMultilevel"/>
    <w:tmpl w:val="A2A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1827"/>
    <w:multiLevelType w:val="hybridMultilevel"/>
    <w:tmpl w:val="A41678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91832"/>
    <w:multiLevelType w:val="hybridMultilevel"/>
    <w:tmpl w:val="1E96E9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41DF"/>
    <w:multiLevelType w:val="hybridMultilevel"/>
    <w:tmpl w:val="A9E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A3478"/>
    <w:multiLevelType w:val="hybridMultilevel"/>
    <w:tmpl w:val="18501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31BE0"/>
    <w:multiLevelType w:val="hybridMultilevel"/>
    <w:tmpl w:val="10B2DB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D4497"/>
    <w:multiLevelType w:val="hybridMultilevel"/>
    <w:tmpl w:val="42980E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7"/>
  </w:num>
  <w:num w:numId="9">
    <w:abstractNumId w:val="9"/>
  </w:num>
  <w:num w:numId="10">
    <w:abstractNumId w:val="13"/>
  </w:num>
  <w:num w:numId="11">
    <w:abstractNumId w:val="14"/>
  </w:num>
  <w:num w:numId="12">
    <w:abstractNumId w:val="26"/>
  </w:num>
  <w:num w:numId="13">
    <w:abstractNumId w:val="30"/>
  </w:num>
  <w:num w:numId="14">
    <w:abstractNumId w:val="11"/>
  </w:num>
  <w:num w:numId="15">
    <w:abstractNumId w:val="22"/>
  </w:num>
  <w:num w:numId="16">
    <w:abstractNumId w:val="6"/>
  </w:num>
  <w:num w:numId="17">
    <w:abstractNumId w:val="12"/>
  </w:num>
  <w:num w:numId="18">
    <w:abstractNumId w:val="25"/>
  </w:num>
  <w:num w:numId="19">
    <w:abstractNumId w:val="21"/>
  </w:num>
  <w:num w:numId="20">
    <w:abstractNumId w:val="29"/>
  </w:num>
  <w:num w:numId="21">
    <w:abstractNumId w:val="7"/>
  </w:num>
  <w:num w:numId="22">
    <w:abstractNumId w:val="8"/>
  </w:num>
  <w:num w:numId="23">
    <w:abstractNumId w:val="16"/>
  </w:num>
  <w:num w:numId="24">
    <w:abstractNumId w:val="15"/>
  </w:num>
  <w:num w:numId="25">
    <w:abstractNumId w:val="28"/>
  </w:num>
  <w:num w:numId="26">
    <w:abstractNumId w:val="27"/>
  </w:num>
  <w:num w:numId="27">
    <w:abstractNumId w:val="10"/>
  </w:num>
  <w:num w:numId="28">
    <w:abstractNumId w:val="20"/>
  </w:num>
  <w:num w:numId="29">
    <w:abstractNumId w:val="23"/>
  </w:num>
  <w:num w:numId="30">
    <w:abstractNumId w:val="1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530AA"/>
    <w:rsid w:val="00066B39"/>
    <w:rsid w:val="00085E49"/>
    <w:rsid w:val="00095B9C"/>
    <w:rsid w:val="000A38B7"/>
    <w:rsid w:val="000C49ED"/>
    <w:rsid w:val="000D0754"/>
    <w:rsid w:val="000E237A"/>
    <w:rsid w:val="00101C7E"/>
    <w:rsid w:val="001028C9"/>
    <w:rsid w:val="00113EC5"/>
    <w:rsid w:val="001416BC"/>
    <w:rsid w:val="00142697"/>
    <w:rsid w:val="001525AA"/>
    <w:rsid w:val="00153732"/>
    <w:rsid w:val="001726DF"/>
    <w:rsid w:val="00186757"/>
    <w:rsid w:val="001A04A3"/>
    <w:rsid w:val="001B4F54"/>
    <w:rsid w:val="001B57CE"/>
    <w:rsid w:val="001C13DD"/>
    <w:rsid w:val="00204D73"/>
    <w:rsid w:val="0022056F"/>
    <w:rsid w:val="0023543B"/>
    <w:rsid w:val="00240A7E"/>
    <w:rsid w:val="00240B3E"/>
    <w:rsid w:val="00254C00"/>
    <w:rsid w:val="002D7E77"/>
    <w:rsid w:val="00322B60"/>
    <w:rsid w:val="00326B41"/>
    <w:rsid w:val="00335393"/>
    <w:rsid w:val="00337C7C"/>
    <w:rsid w:val="00374FA4"/>
    <w:rsid w:val="00380BE5"/>
    <w:rsid w:val="00387348"/>
    <w:rsid w:val="00387A5C"/>
    <w:rsid w:val="00387BC3"/>
    <w:rsid w:val="003A287A"/>
    <w:rsid w:val="003B59CD"/>
    <w:rsid w:val="003F41CC"/>
    <w:rsid w:val="00406588"/>
    <w:rsid w:val="00407E43"/>
    <w:rsid w:val="004433DC"/>
    <w:rsid w:val="00472698"/>
    <w:rsid w:val="004779BE"/>
    <w:rsid w:val="004A4A38"/>
    <w:rsid w:val="004A7020"/>
    <w:rsid w:val="004D618B"/>
    <w:rsid w:val="004E047F"/>
    <w:rsid w:val="00506DA7"/>
    <w:rsid w:val="005276D5"/>
    <w:rsid w:val="005422A5"/>
    <w:rsid w:val="0056530F"/>
    <w:rsid w:val="00570172"/>
    <w:rsid w:val="005770CA"/>
    <w:rsid w:val="005861A2"/>
    <w:rsid w:val="005C739F"/>
    <w:rsid w:val="005D1183"/>
    <w:rsid w:val="005E3A2D"/>
    <w:rsid w:val="005F237B"/>
    <w:rsid w:val="00606E66"/>
    <w:rsid w:val="00607F16"/>
    <w:rsid w:val="006141CB"/>
    <w:rsid w:val="00624044"/>
    <w:rsid w:val="00626ADC"/>
    <w:rsid w:val="00665290"/>
    <w:rsid w:val="00685720"/>
    <w:rsid w:val="00687365"/>
    <w:rsid w:val="006967F7"/>
    <w:rsid w:val="006B539B"/>
    <w:rsid w:val="006C32B1"/>
    <w:rsid w:val="006F29E8"/>
    <w:rsid w:val="0070050C"/>
    <w:rsid w:val="007062ED"/>
    <w:rsid w:val="00716AB5"/>
    <w:rsid w:val="00724D59"/>
    <w:rsid w:val="00741213"/>
    <w:rsid w:val="00774048"/>
    <w:rsid w:val="00781136"/>
    <w:rsid w:val="007817ED"/>
    <w:rsid w:val="0078467D"/>
    <w:rsid w:val="0079363F"/>
    <w:rsid w:val="007B13D5"/>
    <w:rsid w:val="007B7CB5"/>
    <w:rsid w:val="007F3714"/>
    <w:rsid w:val="00800CBB"/>
    <w:rsid w:val="00804D47"/>
    <w:rsid w:val="00824474"/>
    <w:rsid w:val="00832100"/>
    <w:rsid w:val="00881795"/>
    <w:rsid w:val="008B051B"/>
    <w:rsid w:val="008D5379"/>
    <w:rsid w:val="008F1A25"/>
    <w:rsid w:val="00920C6D"/>
    <w:rsid w:val="00923BE9"/>
    <w:rsid w:val="00931FF4"/>
    <w:rsid w:val="00945C17"/>
    <w:rsid w:val="00954DD3"/>
    <w:rsid w:val="00956998"/>
    <w:rsid w:val="00960485"/>
    <w:rsid w:val="00980913"/>
    <w:rsid w:val="00985AED"/>
    <w:rsid w:val="009874B4"/>
    <w:rsid w:val="009A1ACF"/>
    <w:rsid w:val="009D4CED"/>
    <w:rsid w:val="009D7F23"/>
    <w:rsid w:val="00A0138F"/>
    <w:rsid w:val="00A20AB6"/>
    <w:rsid w:val="00A211B8"/>
    <w:rsid w:val="00A32388"/>
    <w:rsid w:val="00A340BC"/>
    <w:rsid w:val="00A5507D"/>
    <w:rsid w:val="00A608CF"/>
    <w:rsid w:val="00A707D4"/>
    <w:rsid w:val="00A841EB"/>
    <w:rsid w:val="00AA0D80"/>
    <w:rsid w:val="00AB35EB"/>
    <w:rsid w:val="00AC2B9C"/>
    <w:rsid w:val="00AC559C"/>
    <w:rsid w:val="00AD3A18"/>
    <w:rsid w:val="00B044D0"/>
    <w:rsid w:val="00B06F5B"/>
    <w:rsid w:val="00B10FBE"/>
    <w:rsid w:val="00B15D13"/>
    <w:rsid w:val="00B2120E"/>
    <w:rsid w:val="00B32611"/>
    <w:rsid w:val="00BB15F9"/>
    <w:rsid w:val="00BD1407"/>
    <w:rsid w:val="00C00F70"/>
    <w:rsid w:val="00C0779A"/>
    <w:rsid w:val="00C10F1F"/>
    <w:rsid w:val="00C21CD9"/>
    <w:rsid w:val="00C257AF"/>
    <w:rsid w:val="00C350D2"/>
    <w:rsid w:val="00C44793"/>
    <w:rsid w:val="00C6175A"/>
    <w:rsid w:val="00C63992"/>
    <w:rsid w:val="00CC0DA8"/>
    <w:rsid w:val="00CE60C7"/>
    <w:rsid w:val="00CE620F"/>
    <w:rsid w:val="00D03945"/>
    <w:rsid w:val="00D27417"/>
    <w:rsid w:val="00D420A7"/>
    <w:rsid w:val="00D640F2"/>
    <w:rsid w:val="00D731DB"/>
    <w:rsid w:val="00D7740F"/>
    <w:rsid w:val="00D82396"/>
    <w:rsid w:val="00DB473B"/>
    <w:rsid w:val="00DB7CEE"/>
    <w:rsid w:val="00DC1505"/>
    <w:rsid w:val="00DC5734"/>
    <w:rsid w:val="00DF2093"/>
    <w:rsid w:val="00DF3A33"/>
    <w:rsid w:val="00DF4BBD"/>
    <w:rsid w:val="00E42477"/>
    <w:rsid w:val="00E42862"/>
    <w:rsid w:val="00E44B67"/>
    <w:rsid w:val="00E642B5"/>
    <w:rsid w:val="00E6451F"/>
    <w:rsid w:val="00E837AB"/>
    <w:rsid w:val="00E91FF7"/>
    <w:rsid w:val="00EA1BBB"/>
    <w:rsid w:val="00EB7216"/>
    <w:rsid w:val="00ED46D9"/>
    <w:rsid w:val="00EE007F"/>
    <w:rsid w:val="00F05238"/>
    <w:rsid w:val="00F07E69"/>
    <w:rsid w:val="00F14AA5"/>
    <w:rsid w:val="00F426BD"/>
    <w:rsid w:val="00F464AD"/>
    <w:rsid w:val="00F640DC"/>
    <w:rsid w:val="00F81CB3"/>
    <w:rsid w:val="00F86DCB"/>
    <w:rsid w:val="00F90EAE"/>
    <w:rsid w:val="00FB12FA"/>
    <w:rsid w:val="00FB5DD7"/>
    <w:rsid w:val="00FC2E63"/>
    <w:rsid w:val="00FC38C2"/>
    <w:rsid w:val="00FD6A8D"/>
    <w:rsid w:val="00FE246B"/>
    <w:rsid w:val="00FE74B2"/>
    <w:rsid w:val="00FF670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6A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inaj@apc.edu.p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got.samm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angot@student.apc.edu.p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8EF6-F8B7-4380-8073-51CE82C7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2094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Anna Lynn Alcaraz</cp:lastModifiedBy>
  <cp:revision>7</cp:revision>
  <cp:lastPrinted>2015-06-08T10:41:00Z</cp:lastPrinted>
  <dcterms:created xsi:type="dcterms:W3CDTF">2018-04-06T01:44:00Z</dcterms:created>
  <dcterms:modified xsi:type="dcterms:W3CDTF">2018-04-15T00:44:00Z</dcterms:modified>
</cp:coreProperties>
</file>