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011488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Job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 xml:space="preserve"> G.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Brioso</w:t>
            </w:r>
            <w:proofErr w:type="spellEnd"/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153732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81280</wp:posOffset>
                      </wp:positionV>
                      <wp:extent cx="1828800" cy="1781175"/>
                      <wp:effectExtent l="0" t="0" r="19050" b="2857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588" w:rsidRDefault="001D35EC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1D35EC">
                                    <w:rPr>
                                      <w:noProof/>
                                      <w:color w:val="FF0000"/>
                                      <w:sz w:val="24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B9B7EFC" wp14:editId="17637213">
                                        <wp:extent cx="1636776" cy="1618488"/>
                                        <wp:effectExtent l="0" t="0" r="1905" b="1270"/>
                                        <wp:docPr id="2" name="Picture 2" descr="C:\Users\Ynna Brioso\Downloads\29920663_2080475412195979_1821235219_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Ynna Brioso\Downloads\29920663_2080475412195979_1821235219_n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6776" cy="1618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41213" w:rsidRPr="00406588" w:rsidRDefault="00741213" w:rsidP="0040658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1.3pt;margin-top:6.4pt;width:2in;height:14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">
                      <v:textbox>
                        <w:txbxContent>
                          <w:p w:rsidR="00406588" w:rsidRDefault="001D35EC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1D35EC">
                              <w:rPr>
                                <w:noProof/>
                                <w:color w:val="FF0000"/>
                                <w:sz w:val="24"/>
                                <w:lang w:val="en-US" w:eastAsia="en-US"/>
                              </w:rPr>
                              <w:drawing>
                                <wp:inline distT="0" distB="0" distL="0" distR="0" wp14:anchorId="7B9B7EFC" wp14:editId="17637213">
                                  <wp:extent cx="1636776" cy="1618488"/>
                                  <wp:effectExtent l="0" t="0" r="1905" b="1270"/>
                                  <wp:docPr id="2" name="Picture 2" descr="C:\Users\Ynna Brioso\Downloads\29920663_2080475412195979_1821235219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Ynna Brioso\Downloads\29920663_2080475412195979_1821235219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6776" cy="1618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1213" w:rsidRPr="00406588" w:rsidRDefault="00741213" w:rsidP="004065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011488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MB 14 Unit 506 BCDA Diego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Silang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Village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011488" w:rsidP="00A20AB6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Taguig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City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A20AB6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Landline</w:t>
            </w:r>
            <w:r w:rsidR="0019680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: N/A</w:t>
            </w:r>
            <w:r w:rsidR="00A20AB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 w:rsidR="001C13DD">
              <w:rPr>
                <w:rFonts w:ascii="Arial" w:hAnsi="Arial" w:cs="Arial"/>
                <w:sz w:val="24"/>
                <w:szCs w:val="24"/>
              </w:rPr>
              <w:t>: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1488">
              <w:rPr>
                <w:rFonts w:ascii="Arial" w:hAnsi="Arial" w:cs="Arial"/>
                <w:sz w:val="24"/>
                <w:szCs w:val="24"/>
              </w:rPr>
              <w:t>(0956) 432 0167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  <w:r w:rsidR="00741213"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685720" w:rsidRDefault="004D4555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011488" w:rsidRPr="00C709DD">
                <w:rPr>
                  <w:rStyle w:val="Hyperlink"/>
                  <w:rFonts w:ascii="Arial" w:hAnsi="Arial" w:cs="Arial"/>
                  <w:szCs w:val="24"/>
                </w:rPr>
                <w:t>jgbrioso@student.apc.edu.ph</w:t>
              </w:r>
            </w:hyperlink>
          </w:p>
          <w:p w:rsidR="00B32611" w:rsidRPr="00685720" w:rsidRDefault="00011488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briosojob@gmail.com</w:t>
            </w:r>
            <w:hyperlink r:id="rId10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18"/>
                <w:szCs w:val="18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19680B" w:rsidRDefault="00011488" w:rsidP="00741213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741213" w:rsidRPr="0019680B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407E43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DBF" w:rsidRDefault="006C5B51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Presently a student of Asia Pacific College and is preparing to have a career in System</w:t>
            </w:r>
            <w:r w:rsidR="00B5292A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 to enhance the knowledge that I have learn during my college year</w:t>
            </w:r>
            <w:r w:rsidR="00B5292A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C5B51" w:rsidRDefault="006C5B51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C5B51" w:rsidRDefault="006C5B51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team player and result oriented, ensuring that every task given is executed properly and efficiently.</w:t>
            </w:r>
          </w:p>
          <w:p w:rsidR="006C5B51" w:rsidRDefault="006C5B51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C5B51" w:rsidRPr="007F3714" w:rsidRDefault="006C5B51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Knowledgeable in </w:t>
            </w:r>
            <w:r w:rsidR="0011474D">
              <w:rPr>
                <w:rFonts w:ascii="Arial" w:hAnsi="Arial" w:cs="Arial"/>
                <w:sz w:val="24"/>
                <w:szCs w:val="24"/>
              </w:rPr>
              <w:t xml:space="preserve">information technology and </w:t>
            </w:r>
            <w:r>
              <w:rPr>
                <w:rFonts w:ascii="Arial" w:hAnsi="Arial" w:cs="Arial"/>
                <w:sz w:val="24"/>
                <w:szCs w:val="24"/>
              </w:rPr>
              <w:t>software development</w:t>
            </w:r>
            <w:r w:rsidR="002C3A1D">
              <w:rPr>
                <w:rFonts w:ascii="Arial" w:hAnsi="Arial" w:cs="Arial"/>
                <w:sz w:val="24"/>
                <w:szCs w:val="24"/>
              </w:rPr>
              <w:t xml:space="preserve"> proficien</w:t>
            </w:r>
            <w:r w:rsidR="0011474D">
              <w:rPr>
                <w:rFonts w:ascii="Arial" w:hAnsi="Arial" w:cs="Arial"/>
                <w:sz w:val="24"/>
                <w:szCs w:val="24"/>
              </w:rPr>
              <w:t>t in web design, with experience</w:t>
            </w:r>
            <w:r w:rsidR="002C3A1D">
              <w:rPr>
                <w:rFonts w:ascii="Arial" w:hAnsi="Arial" w:cs="Arial"/>
                <w:sz w:val="24"/>
                <w:szCs w:val="24"/>
              </w:rPr>
              <w:t xml:space="preserve"> knowledge in JavaScript and CSS</w:t>
            </w:r>
            <w:r w:rsidR="0011474D">
              <w:rPr>
                <w:rFonts w:ascii="Arial" w:hAnsi="Arial" w:cs="Arial"/>
                <w:sz w:val="24"/>
                <w:szCs w:val="24"/>
              </w:rPr>
              <w:t>. Hoping to pursue a fruitful career in the above mentioned proficiencies and subjects to be recognized as a proficient programmer from the reputed Asia Pacific College.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11" w:rsidRPr="007F3714" w:rsidRDefault="001C13DD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B32611" w:rsidRPr="00945C17" w:rsidRDefault="00640FCB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BS Computer Science Major in Systems Software</w:t>
            </w:r>
          </w:p>
          <w:p w:rsidR="00B32611" w:rsidRDefault="00640FC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2015</w:t>
            </w:r>
            <w:r w:rsidR="001C13DD"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8F1A25" w:rsidRDefault="008F1A2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40FCB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40FCB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40FCB" w:rsidRPr="00606E66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06E66" w:rsidRPr="00606E66" w:rsidRDefault="00606E66" w:rsidP="00C21CD9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25" w:rsidRPr="00B55DBF" w:rsidRDefault="00AF27BD" w:rsidP="0019680B">
            <w:pPr>
              <w:pStyle w:val="ListParagraph"/>
              <w:numPr>
                <w:ilvl w:val="0"/>
                <w:numId w:val="16"/>
              </w:numPr>
              <w:tabs>
                <w:tab w:val="left" w:pos="1047"/>
                <w:tab w:val="left" w:pos="1212"/>
              </w:tabs>
              <w:snapToGrid w:val="0"/>
              <w:spacing w:before="60" w:after="6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</w:t>
            </w:r>
          </w:p>
          <w:p w:rsidR="00945C17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</w:t>
            </w:r>
          </w:p>
          <w:p w:rsidR="00AF27BD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19680B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Analysis</w:t>
            </w:r>
          </w:p>
          <w:p w:rsidR="0019680B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19680B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19680B" w:rsidRPr="00B91F3A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51B" w:rsidRDefault="00640FCB" w:rsidP="008B051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BGC Bus: Passenger Bus Information System</w:t>
            </w:r>
          </w:p>
          <w:p w:rsidR="008B051B" w:rsidRPr="001C6BE2" w:rsidRDefault="00640FCB" w:rsidP="001C6BE2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 Tap</w:t>
            </w:r>
            <w:r w:rsidR="008B051B" w:rsidRPr="008B051B">
              <w:rPr>
                <w:rFonts w:ascii="Arial" w:hAnsi="Arial" w:cs="Arial"/>
                <w:sz w:val="24"/>
                <w:szCs w:val="24"/>
              </w:rPr>
              <w:t>,</w:t>
            </w:r>
            <w:r w:rsidR="008B051B" w:rsidRPr="008B05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April 2018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Included in APC’s Merge 2.0 exhibit</w:t>
            </w:r>
          </w:p>
          <w:p w:rsidR="008B051B" w:rsidRDefault="008B051B" w:rsidP="008B051B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40FCB" w:rsidRPr="001C6BE2" w:rsidRDefault="00640FCB" w:rsidP="001C6BE2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017" w:rsidRDefault="00060017" w:rsidP="0006001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Highly skilled in Java Programming </w:t>
            </w:r>
          </w:p>
          <w:p w:rsidR="003B59CD" w:rsidRPr="001C6BE2" w:rsidRDefault="00060017" w:rsidP="001C6BE2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 in MS Office: Word, Excel, PowerPoint</w:t>
            </w:r>
          </w:p>
        </w:tc>
      </w:tr>
      <w:tr w:rsidR="007062ED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062ED" w:rsidRPr="007F3714" w:rsidRDefault="007062ED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Certifications</w:t>
            </w:r>
            <w:r w:rsidR="001416BC">
              <w:rPr>
                <w:rFonts w:ascii="Arial" w:hAnsi="Arial" w:cs="Arial"/>
                <w:b/>
                <w:szCs w:val="24"/>
              </w:rPr>
              <w:br/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Pr="001726DF" w:rsidRDefault="001D35EC" w:rsidP="00060017">
            <w:pPr>
              <w:pStyle w:val="DefaultText"/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1416BC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416BC" w:rsidRPr="007F3714" w:rsidRDefault="001416BC" w:rsidP="001416BC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017" w:rsidRPr="001C6BE2" w:rsidRDefault="00060017" w:rsidP="001C6BE2">
            <w:pPr>
              <w:pStyle w:val="DefaultText"/>
              <w:snapToGrid w:val="0"/>
              <w:rPr>
                <w:rFonts w:ascii="Arial" w:hAnsi="Arial" w:cs="Arial"/>
                <w:szCs w:val="24"/>
              </w:rPr>
            </w:pPr>
          </w:p>
          <w:p w:rsidR="00060017" w:rsidRPr="001D35EC" w:rsidRDefault="001D35EC" w:rsidP="001D35EC">
            <w:pPr>
              <w:pStyle w:val="Default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0F2" w:rsidRPr="007F3714" w:rsidRDefault="001D35EC" w:rsidP="001C6BE2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41CB" w:rsidRPr="001C6BE2" w:rsidRDefault="006141CB" w:rsidP="001C6BE2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141CB" w:rsidRPr="001726DF" w:rsidRDefault="00B55DBF" w:rsidP="00B55DBF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B55DBF">
              <w:rPr>
                <w:rFonts w:ascii="Arial" w:hAnsi="Arial" w:cs="Arial"/>
                <w:sz w:val="24"/>
                <w:szCs w:val="24"/>
              </w:rPr>
              <w:t>Junior Philippine Computer Society</w:t>
            </w:r>
            <w:r w:rsidR="006141C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Member, </w:t>
            </w:r>
            <w:r w:rsidR="00060017">
              <w:rPr>
                <w:rFonts w:ascii="Arial" w:hAnsi="Arial" w:cs="Arial"/>
                <w:sz w:val="24"/>
                <w:szCs w:val="24"/>
              </w:rPr>
              <w:t>SY 2016-2017</w:t>
            </w: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1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E55" w:rsidRDefault="004E6E55">
      <w:r>
        <w:separator/>
      </w:r>
    </w:p>
  </w:endnote>
  <w:endnote w:type="continuationSeparator" w:id="0">
    <w:p w:rsidR="004E6E55" w:rsidRDefault="004E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E55" w:rsidRDefault="004E6E55">
      <w:r>
        <w:separator/>
      </w:r>
    </w:p>
  </w:footnote>
  <w:footnote w:type="continuationSeparator" w:id="0">
    <w:p w:rsidR="004E6E55" w:rsidRDefault="004E6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B32611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 w:rsidRPr="007062ED">
      <w:rPr>
        <w:rFonts w:ascii="Arial" w:hAnsi="Arial" w:cs="Arial"/>
        <w:b/>
        <w:sz w:val="24"/>
        <w:szCs w:val="24"/>
      </w:rPr>
      <w:t>Intern Résumé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F0F1F"/>
    <w:multiLevelType w:val="hybridMultilevel"/>
    <w:tmpl w:val="6DE0C2BE"/>
    <w:lvl w:ilvl="0" w:tplc="AAA868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B5E7E"/>
    <w:multiLevelType w:val="hybridMultilevel"/>
    <w:tmpl w:val="BE9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3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14"/>
  </w:num>
  <w:num w:numId="13">
    <w:abstractNumId w:val="15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11488"/>
    <w:rsid w:val="00060017"/>
    <w:rsid w:val="00085E49"/>
    <w:rsid w:val="00095B9C"/>
    <w:rsid w:val="000A38B7"/>
    <w:rsid w:val="000D0754"/>
    <w:rsid w:val="0011474D"/>
    <w:rsid w:val="001416BC"/>
    <w:rsid w:val="00142697"/>
    <w:rsid w:val="00153732"/>
    <w:rsid w:val="001726DF"/>
    <w:rsid w:val="0019680B"/>
    <w:rsid w:val="001C13DD"/>
    <w:rsid w:val="001C6BE2"/>
    <w:rsid w:val="001D35EC"/>
    <w:rsid w:val="0023543B"/>
    <w:rsid w:val="00240A7E"/>
    <w:rsid w:val="002C3A1D"/>
    <w:rsid w:val="002D7E77"/>
    <w:rsid w:val="00326B41"/>
    <w:rsid w:val="00335393"/>
    <w:rsid w:val="00337C7C"/>
    <w:rsid w:val="00380BE5"/>
    <w:rsid w:val="00387348"/>
    <w:rsid w:val="003B59CD"/>
    <w:rsid w:val="00406588"/>
    <w:rsid w:val="00407E43"/>
    <w:rsid w:val="004779BE"/>
    <w:rsid w:val="004A7020"/>
    <w:rsid w:val="004E6E55"/>
    <w:rsid w:val="005276D5"/>
    <w:rsid w:val="00544F1D"/>
    <w:rsid w:val="00590471"/>
    <w:rsid w:val="005C739F"/>
    <w:rsid w:val="005D73B5"/>
    <w:rsid w:val="005E3A2D"/>
    <w:rsid w:val="00606E66"/>
    <w:rsid w:val="006141CB"/>
    <w:rsid w:val="00640FCB"/>
    <w:rsid w:val="00685720"/>
    <w:rsid w:val="006C5B51"/>
    <w:rsid w:val="006F75A2"/>
    <w:rsid w:val="007062ED"/>
    <w:rsid w:val="00741213"/>
    <w:rsid w:val="0076319C"/>
    <w:rsid w:val="007817ED"/>
    <w:rsid w:val="007B13D5"/>
    <w:rsid w:val="007F3714"/>
    <w:rsid w:val="008B051B"/>
    <w:rsid w:val="008F1A25"/>
    <w:rsid w:val="00945C17"/>
    <w:rsid w:val="00956998"/>
    <w:rsid w:val="00987B0B"/>
    <w:rsid w:val="00A20AB6"/>
    <w:rsid w:val="00A211B8"/>
    <w:rsid w:val="00A22456"/>
    <w:rsid w:val="00A340BC"/>
    <w:rsid w:val="00A608CF"/>
    <w:rsid w:val="00A841EB"/>
    <w:rsid w:val="00AC2B9C"/>
    <w:rsid w:val="00AD3A18"/>
    <w:rsid w:val="00AF27BD"/>
    <w:rsid w:val="00B32611"/>
    <w:rsid w:val="00B5292A"/>
    <w:rsid w:val="00B55DBF"/>
    <w:rsid w:val="00B80488"/>
    <w:rsid w:val="00B91F3A"/>
    <w:rsid w:val="00C21CD9"/>
    <w:rsid w:val="00CE60C7"/>
    <w:rsid w:val="00D07929"/>
    <w:rsid w:val="00D27417"/>
    <w:rsid w:val="00D4772D"/>
    <w:rsid w:val="00D640F2"/>
    <w:rsid w:val="00D7740F"/>
    <w:rsid w:val="00DB7CEE"/>
    <w:rsid w:val="00DC5734"/>
    <w:rsid w:val="00E332AE"/>
    <w:rsid w:val="00E91FF7"/>
    <w:rsid w:val="00F86DCB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F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rianinaj@apc.edu.p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gbrioso@student.apc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5457A-FF72-4D14-9544-F9DA9BDB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1549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Ynna</cp:lastModifiedBy>
  <cp:revision>2</cp:revision>
  <cp:lastPrinted>2015-06-08T10:41:00Z</cp:lastPrinted>
  <dcterms:created xsi:type="dcterms:W3CDTF">2018-04-04T03:03:00Z</dcterms:created>
  <dcterms:modified xsi:type="dcterms:W3CDTF">2018-04-04T03:03:00Z</dcterms:modified>
</cp:coreProperties>
</file>