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4680"/>
        <w:gridCol w:w="2700"/>
      </w:tblGrid>
      <w:tr w:rsidR="00B32611" w:rsidRPr="00504E10" w:rsidTr="00504E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504E10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4E10">
              <w:rPr>
                <w:rFonts w:ascii="Arial" w:hAnsi="Arial" w:cs="Arial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504E10" w:rsidRDefault="000C1080" w:rsidP="00685720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504E10">
              <w:rPr>
                <w:rFonts w:ascii="Arial" w:hAnsi="Arial" w:cs="Arial"/>
                <w:b/>
                <w:sz w:val="24"/>
                <w:szCs w:val="24"/>
              </w:rPr>
              <w:t xml:space="preserve">Job G. </w:t>
            </w:r>
            <w:proofErr w:type="spellStart"/>
            <w:r w:rsidRPr="00504E10">
              <w:rPr>
                <w:rFonts w:ascii="Arial" w:hAnsi="Arial" w:cs="Arial"/>
                <w:b/>
                <w:sz w:val="24"/>
                <w:szCs w:val="24"/>
              </w:rPr>
              <w:t>Brioso</w:t>
            </w:r>
            <w:proofErr w:type="spellEnd"/>
          </w:p>
        </w:tc>
        <w:tc>
          <w:tcPr>
            <w:tcW w:w="2700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B32611" w:rsidRPr="00504E10" w:rsidRDefault="00357465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4E10">
              <w:rPr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58752" behindDoc="0" locked="0" layoutInCell="1" allowOverlap="1" wp14:anchorId="1A916B83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109855</wp:posOffset>
                  </wp:positionV>
                  <wp:extent cx="1792112" cy="1771650"/>
                  <wp:effectExtent l="0" t="0" r="0" b="0"/>
                  <wp:wrapNone/>
                  <wp:docPr id="45" name="Picture 45" descr="C:\Users\Ynna Brioso\Downloads\29920663_2080475412195979_182123521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Ynna Brioso\Downloads\29920663_2080475412195979_1821235219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574" cy="1772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53732" w:rsidRPr="00504E10"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83185</wp:posOffset>
                      </wp:positionV>
                      <wp:extent cx="1828800" cy="1828800"/>
                      <wp:effectExtent l="0" t="0" r="0" b="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588" w:rsidRDefault="00406588" w:rsidP="00406588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</w:p>
                                <w:p w:rsidR="00406588" w:rsidRDefault="00406588" w:rsidP="00406588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406588">
                                    <w:rPr>
                                      <w:b/>
                                      <w:sz w:val="40"/>
                                    </w:rPr>
                                    <w:t xml:space="preserve">2x2 </w:t>
                                  </w:r>
                                  <w:r w:rsidRPr="002D7E77">
                                    <w:rPr>
                                      <w:b/>
                                      <w:sz w:val="40"/>
                                      <w:u w:val="single"/>
                                    </w:rPr>
                                    <w:t>CORPORATE</w:t>
                                  </w:r>
                                  <w:r w:rsidRPr="00406588">
                                    <w:rPr>
                                      <w:b/>
                                      <w:sz w:val="40"/>
                                    </w:rPr>
                                    <w:t xml:space="preserve"> photo</w:t>
                                  </w:r>
                                </w:p>
                                <w:p w:rsidR="00406588" w:rsidRDefault="00741213" w:rsidP="00406588">
                                  <w:pPr>
                                    <w:jc w:val="center"/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M</w:t>
                                  </w:r>
                                  <w:r w:rsidR="00406588" w:rsidRPr="00741213">
                                    <w:rPr>
                                      <w:color w:val="FF0000"/>
                                      <w:sz w:val="24"/>
                                    </w:rPr>
                                    <w:t>ust fit in this box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.</w:t>
                                  </w:r>
                                </w:p>
                                <w:p w:rsidR="00741213" w:rsidRPr="00406588" w:rsidRDefault="00741213" w:rsidP="00406588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>Strictly corporate attire.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-1.65pt;margin-top:6.55pt;width:2in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">
                      <v:textbox>
                        <w:txbxContent>
                          <w:p w:rsidR="00406588" w:rsidRDefault="00406588" w:rsidP="0040658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406588" w:rsidRDefault="00406588" w:rsidP="0040658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06588">
                              <w:rPr>
                                <w:b/>
                                <w:sz w:val="40"/>
                              </w:rPr>
                              <w:t xml:space="preserve">2x2 </w:t>
                            </w:r>
                            <w:r w:rsidRPr="002D7E77">
                              <w:rPr>
                                <w:b/>
                                <w:sz w:val="40"/>
                                <w:u w:val="single"/>
                              </w:rPr>
                              <w:t>CORPORATE</w:t>
                            </w:r>
                            <w:r w:rsidRPr="00406588">
                              <w:rPr>
                                <w:b/>
                                <w:sz w:val="40"/>
                              </w:rPr>
                              <w:t xml:space="preserve"> photo</w:t>
                            </w:r>
                          </w:p>
                          <w:p w:rsidR="00406588" w:rsidRDefault="00741213" w:rsidP="00406588">
                            <w:pPr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M</w:t>
                            </w:r>
                            <w:r w:rsidR="00406588" w:rsidRPr="00741213">
                              <w:rPr>
                                <w:color w:val="FF0000"/>
                                <w:sz w:val="24"/>
                              </w:rPr>
                              <w:t>ust fit in this box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.</w:t>
                            </w:r>
                          </w:p>
                          <w:p w:rsidR="00741213" w:rsidRPr="00406588" w:rsidRDefault="00741213" w:rsidP="004065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Strictly corporate attire.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32611" w:rsidRPr="00504E10" w:rsidRDefault="00B32611" w:rsidP="007062ED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504E10" w:rsidTr="00504E10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2611" w:rsidRPr="00504E10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4E10">
              <w:rPr>
                <w:rFonts w:ascii="Arial" w:hAnsi="Arial" w:cs="Arial"/>
                <w:b/>
                <w:sz w:val="24"/>
                <w:szCs w:val="24"/>
                <w:lang w:val="en-US"/>
              </w:rPr>
              <w:t>Complete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504E10" w:rsidRDefault="00504E10" w:rsidP="0068572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sz w:val="24"/>
                <w:szCs w:val="24"/>
              </w:rPr>
              <w:t xml:space="preserve">MB 14 Unit 506 BCDA Diego </w:t>
            </w:r>
            <w:proofErr w:type="spellStart"/>
            <w:r w:rsidRPr="00504E10">
              <w:rPr>
                <w:rFonts w:ascii="Arial" w:hAnsi="Arial" w:cs="Arial"/>
                <w:sz w:val="24"/>
                <w:szCs w:val="24"/>
              </w:rPr>
              <w:t>Silang</w:t>
            </w:r>
            <w:proofErr w:type="spellEnd"/>
            <w:r w:rsidRPr="00504E10">
              <w:rPr>
                <w:rFonts w:ascii="Arial" w:hAnsi="Arial" w:cs="Arial"/>
                <w:sz w:val="24"/>
                <w:szCs w:val="24"/>
              </w:rPr>
              <w:t xml:space="preserve"> Village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504E10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504E10" w:rsidTr="00504E10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504E10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504E10" w:rsidRDefault="00C63992" w:rsidP="00A20AB6">
            <w:pPr>
              <w:snapToGrid w:val="0"/>
              <w:spacing w:before="60" w:after="6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504E1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Taguig City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504E10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504E10" w:rsidTr="00504E10">
        <w:trPr>
          <w:trHeight w:val="359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2611" w:rsidRPr="00504E10" w:rsidRDefault="00A20AB6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4E1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Contact </w:t>
            </w:r>
            <w:r w:rsidR="00B32611" w:rsidRPr="00504E10">
              <w:rPr>
                <w:rFonts w:ascii="Arial" w:hAnsi="Arial" w:cs="Arial"/>
                <w:b/>
                <w:sz w:val="24"/>
                <w:szCs w:val="24"/>
                <w:lang w:val="en-US"/>
              </w:rPr>
              <w:t>Number</w:t>
            </w:r>
            <w:r w:rsidRPr="00504E10">
              <w:rPr>
                <w:rFonts w:ascii="Arial" w:hAnsi="Arial" w:cs="Arial"/>
                <w:b/>
                <w:sz w:val="24"/>
                <w:szCs w:val="24"/>
                <w:lang w:val="en-US"/>
              </w:rPr>
              <w:t>/</w:t>
            </w:r>
            <w:r w:rsidR="00B32611" w:rsidRPr="00504E10">
              <w:rPr>
                <w:rFonts w:ascii="Arial" w:hAnsi="Arial" w:cs="Arial"/>
                <w:b/>
                <w:sz w:val="24"/>
                <w:szCs w:val="24"/>
                <w:lang w:val="en-US"/>
              </w:rPr>
              <w:t>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504E10" w:rsidRDefault="007062ED" w:rsidP="00A20AB6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504E1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Landline</w:t>
            </w:r>
            <w:r w:rsidR="00FB12FA" w:rsidRPr="00504E1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: </w:t>
            </w:r>
            <w:r w:rsidR="00504E10" w:rsidRPr="00504E10">
              <w:rPr>
                <w:rFonts w:ascii="Arial" w:hAnsi="Arial" w:cs="Arial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504E10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B32611" w:rsidRPr="00504E10" w:rsidTr="00504E10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504E10" w:rsidRDefault="00B32611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11" w:rsidRPr="00504E10" w:rsidRDefault="007062ED" w:rsidP="00A20AB6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sz w:val="24"/>
                <w:szCs w:val="24"/>
              </w:rPr>
              <w:t>Mobile No.</w:t>
            </w:r>
            <w:r w:rsidR="001C13DD" w:rsidRPr="00504E10">
              <w:rPr>
                <w:rFonts w:ascii="Arial" w:hAnsi="Arial" w:cs="Arial"/>
                <w:sz w:val="24"/>
                <w:szCs w:val="24"/>
              </w:rPr>
              <w:t>:</w:t>
            </w:r>
            <w:r w:rsidRPr="00504E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4E10" w:rsidRPr="00504E10">
              <w:rPr>
                <w:rFonts w:ascii="Arial" w:hAnsi="Arial" w:cs="Arial"/>
                <w:sz w:val="24"/>
                <w:szCs w:val="24"/>
              </w:rPr>
              <w:t>(0956) 432 0167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32611" w:rsidRPr="00504E10" w:rsidRDefault="00B32611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504E10" w:rsidRPr="00504E10" w:rsidTr="00504E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4E10" w:rsidRPr="00504E10" w:rsidRDefault="00504E10" w:rsidP="00504E10">
            <w:pPr>
              <w:snapToGrid w:val="0"/>
              <w:spacing w:before="60" w:after="60"/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</w:pPr>
            <w:r w:rsidRPr="00504E10">
              <w:rPr>
                <w:rFonts w:ascii="Arial" w:hAnsi="Arial" w:cs="Arial"/>
                <w:b/>
                <w:sz w:val="24"/>
                <w:szCs w:val="24"/>
                <w:lang w:val="en-US"/>
              </w:rPr>
              <w:t>Email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4E10" w:rsidRPr="00504E10" w:rsidRDefault="00504E10" w:rsidP="00504E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Pr="00504E10">
                <w:rPr>
                  <w:rFonts w:ascii="Arial" w:hAnsi="Arial" w:cs="Arial"/>
                  <w:color w:val="0000FF"/>
                  <w:sz w:val="24"/>
                  <w:szCs w:val="24"/>
                  <w:u w:val="single"/>
                </w:rPr>
                <w:t>jgbrioso@student.apc.edu.ph</w:t>
              </w:r>
            </w:hyperlink>
          </w:p>
          <w:p w:rsidR="00504E10" w:rsidRPr="00504E10" w:rsidRDefault="00504E10" w:rsidP="00504E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sz w:val="24"/>
                <w:szCs w:val="24"/>
              </w:rPr>
              <w:t>briosojob@gmail.com</w:t>
            </w:r>
            <w:hyperlink r:id="rId10" w:history="1"/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04E10" w:rsidRPr="00504E10" w:rsidRDefault="00504E10" w:rsidP="00504E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504E10" w:rsidRPr="00504E10" w:rsidTr="00504E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4E10" w:rsidRPr="00504E10" w:rsidRDefault="00504E10" w:rsidP="00504E10">
            <w:pPr>
              <w:snapToGrid w:val="0"/>
              <w:spacing w:before="60" w:after="60"/>
              <w:rPr>
                <w:rFonts w:ascii="Arial" w:hAnsi="Arial" w:cs="Arial"/>
                <w:i/>
                <w:color w:val="FF0000"/>
                <w:sz w:val="24"/>
                <w:szCs w:val="24"/>
                <w:lang w:val="en-US"/>
              </w:rPr>
            </w:pPr>
            <w:r w:rsidRPr="00504E10">
              <w:rPr>
                <w:rFonts w:ascii="Arial" w:hAnsi="Arial" w:cs="Arial"/>
                <w:b/>
                <w:sz w:val="24"/>
                <w:szCs w:val="24"/>
                <w:lang w:val="en-US"/>
              </w:rPr>
              <w:t>Website: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4E10" w:rsidRPr="00504E10" w:rsidRDefault="00504E10" w:rsidP="00504E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sz w:val="24"/>
                <w:szCs w:val="24"/>
              </w:rPr>
              <w:t>N/A</w:t>
            </w:r>
            <w:r w:rsidRPr="00504E10"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504E10" w:rsidRPr="00504E10" w:rsidRDefault="00504E10" w:rsidP="00504E10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:rsidR="00B32611" w:rsidRPr="00504E10" w:rsidRDefault="00B32611">
      <w:pPr>
        <w:rPr>
          <w:rFonts w:ascii="Arial" w:hAnsi="Arial" w:cs="Arial"/>
          <w:sz w:val="24"/>
          <w:szCs w:val="24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5"/>
        <w:gridCol w:w="7665"/>
      </w:tblGrid>
      <w:tr w:rsidR="00B32611" w:rsidRPr="00504E10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504E10" w:rsidRDefault="00407E43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4E10">
              <w:rPr>
                <w:rFonts w:ascii="Arial" w:hAnsi="Arial" w:cs="Arial"/>
                <w:b/>
                <w:sz w:val="24"/>
                <w:szCs w:val="24"/>
                <w:lang w:val="en-US"/>
              </w:rPr>
              <w:t>Personal Statement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4E10" w:rsidRPr="00504E10" w:rsidRDefault="00504E10" w:rsidP="00504E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sz w:val="24"/>
                <w:szCs w:val="24"/>
              </w:rPr>
              <w:t>Presently a student of Asia Pacific College and is preparing to have a career in Systems development to enhance the knowledge that I have learn during my college years.</w:t>
            </w:r>
          </w:p>
          <w:p w:rsidR="00504E10" w:rsidRPr="00504E10" w:rsidRDefault="00504E10" w:rsidP="00504E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504E10" w:rsidRPr="00504E10" w:rsidRDefault="00504E10" w:rsidP="00504E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sz w:val="24"/>
                <w:szCs w:val="24"/>
              </w:rPr>
              <w:t>A team player and result oriented, ensuring that every task given is executed properly and efficiently.</w:t>
            </w:r>
          </w:p>
          <w:p w:rsidR="00504E10" w:rsidRPr="00504E10" w:rsidRDefault="00504E10" w:rsidP="00504E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5E3A2D" w:rsidRPr="00504E10" w:rsidRDefault="00504E10" w:rsidP="00504E10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sz w:val="24"/>
                <w:szCs w:val="24"/>
              </w:rPr>
              <w:t xml:space="preserve">Knowledgeable in information technology and software development proficient in web design, with experience knowledge in JavaScript and CSS. Hoping to pursue a fruitful career in the </w:t>
            </w:r>
            <w:proofErr w:type="gramStart"/>
            <w:r w:rsidRPr="00504E10">
              <w:rPr>
                <w:rFonts w:ascii="Arial" w:hAnsi="Arial" w:cs="Arial"/>
                <w:sz w:val="24"/>
                <w:szCs w:val="24"/>
              </w:rPr>
              <w:t>above mentioned</w:t>
            </w:r>
            <w:proofErr w:type="gramEnd"/>
            <w:r w:rsidRPr="00504E10">
              <w:rPr>
                <w:rFonts w:ascii="Arial" w:hAnsi="Arial" w:cs="Arial"/>
                <w:sz w:val="24"/>
                <w:szCs w:val="24"/>
              </w:rPr>
              <w:t xml:space="preserve"> proficiencies and subjects to be recognized as a proficient programmer from the reputed Asia Pacific College.</w:t>
            </w:r>
          </w:p>
        </w:tc>
      </w:tr>
      <w:tr w:rsidR="00B32611" w:rsidRPr="00504E10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32611" w:rsidRPr="00504E10" w:rsidRDefault="00B32611">
            <w:pPr>
              <w:pStyle w:val="Heading4"/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6E66" w:rsidRPr="00504E10" w:rsidRDefault="001C13DD" w:rsidP="00ED46D9">
            <w:pPr>
              <w:snapToGrid w:val="0"/>
              <w:spacing w:before="60" w:after="60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b/>
                <w:sz w:val="24"/>
                <w:szCs w:val="24"/>
              </w:rPr>
              <w:t>Asia Pacific College</w:t>
            </w:r>
            <w:r w:rsidR="00B32611" w:rsidRPr="00504E1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504E10">
              <w:rPr>
                <w:rFonts w:ascii="Arial" w:hAnsi="Arial" w:cs="Arial"/>
                <w:sz w:val="24"/>
                <w:szCs w:val="24"/>
              </w:rPr>
              <w:t>Magallanes, Makati City</w:t>
            </w:r>
          </w:p>
          <w:p w:rsidR="00B32611" w:rsidRPr="00504E10" w:rsidRDefault="00C21CD9">
            <w:pPr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  <w:r w:rsidRPr="00504E10">
              <w:rPr>
                <w:rFonts w:ascii="Arial" w:hAnsi="Arial" w:cs="Arial"/>
                <w:b/>
                <w:sz w:val="24"/>
                <w:szCs w:val="24"/>
              </w:rPr>
              <w:t>B.</w:t>
            </w:r>
            <w:r w:rsidR="00C10F1F" w:rsidRPr="00504E10">
              <w:rPr>
                <w:rFonts w:ascii="Arial" w:hAnsi="Arial" w:cs="Arial"/>
                <w:b/>
                <w:sz w:val="24"/>
                <w:szCs w:val="24"/>
              </w:rPr>
              <w:t>S.</w:t>
            </w:r>
            <w:r w:rsidR="00B044D0" w:rsidRPr="00504E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F2093" w:rsidRPr="00504E10">
              <w:rPr>
                <w:rFonts w:ascii="Arial" w:hAnsi="Arial" w:cs="Arial"/>
                <w:b/>
                <w:sz w:val="24"/>
                <w:szCs w:val="24"/>
              </w:rPr>
              <w:t>Computer Science Major in Systems Software</w:t>
            </w:r>
          </w:p>
          <w:p w:rsidR="00B32611" w:rsidRPr="00504E10" w:rsidRDefault="001C13DD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sz w:val="24"/>
                <w:szCs w:val="24"/>
              </w:rPr>
              <w:t xml:space="preserve">June </w:t>
            </w:r>
            <w:r w:rsidR="00C10F1F" w:rsidRPr="00504E10">
              <w:rPr>
                <w:rFonts w:ascii="Arial" w:hAnsi="Arial" w:cs="Arial"/>
                <w:sz w:val="24"/>
                <w:szCs w:val="24"/>
              </w:rPr>
              <w:t>2015</w:t>
            </w:r>
            <w:r w:rsidRPr="00504E10">
              <w:rPr>
                <w:rFonts w:ascii="Arial" w:hAnsi="Arial" w:cs="Arial"/>
                <w:sz w:val="24"/>
                <w:szCs w:val="24"/>
              </w:rPr>
              <w:t>-present</w:t>
            </w:r>
          </w:p>
          <w:p w:rsidR="00606E66" w:rsidRPr="00504E10" w:rsidRDefault="00606E66" w:rsidP="00C10F1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4E10" w:rsidRPr="00504E10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504E10" w:rsidRPr="00504E10" w:rsidRDefault="00504E10" w:rsidP="00504E10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504E10">
              <w:rPr>
                <w:rFonts w:ascii="Arial" w:hAnsi="Arial" w:cs="Arial"/>
                <w:b/>
                <w:sz w:val="24"/>
                <w:szCs w:val="24"/>
              </w:rPr>
              <w:t xml:space="preserve">Work-Related Courses 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4E10" w:rsidRPr="00504E10" w:rsidRDefault="00504E10" w:rsidP="00504E10">
            <w:pPr>
              <w:numPr>
                <w:ilvl w:val="0"/>
                <w:numId w:val="21"/>
              </w:numPr>
              <w:tabs>
                <w:tab w:val="left" w:pos="1047"/>
                <w:tab w:val="left" w:pos="1212"/>
              </w:tabs>
              <w:snapToGrid w:val="0"/>
              <w:spacing w:before="60" w:after="60"/>
              <w:ind w:left="368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sz w:val="24"/>
                <w:szCs w:val="24"/>
              </w:rPr>
              <w:t>Programming</w:t>
            </w:r>
          </w:p>
          <w:p w:rsidR="00504E10" w:rsidRPr="00504E10" w:rsidRDefault="00504E10" w:rsidP="00504E10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ind w:left="368"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sz w:val="24"/>
                <w:szCs w:val="24"/>
              </w:rPr>
              <w:t>Research</w:t>
            </w:r>
          </w:p>
          <w:p w:rsidR="00504E10" w:rsidRPr="00504E10" w:rsidRDefault="00504E10" w:rsidP="00504E10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ind w:left="368"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sz w:val="24"/>
                <w:szCs w:val="24"/>
              </w:rPr>
              <w:t>Software development</w:t>
            </w:r>
          </w:p>
          <w:p w:rsidR="00504E10" w:rsidRPr="00504E10" w:rsidRDefault="00504E10" w:rsidP="00504E10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ind w:left="368"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sz w:val="24"/>
                <w:szCs w:val="24"/>
              </w:rPr>
              <w:t>System Analysis</w:t>
            </w:r>
          </w:p>
          <w:p w:rsidR="00504E10" w:rsidRPr="00504E10" w:rsidRDefault="00504E10" w:rsidP="00504E10">
            <w:p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</w:p>
          <w:p w:rsidR="00504E10" w:rsidRPr="00504E10" w:rsidRDefault="00504E10" w:rsidP="00504E10">
            <w:p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</w:p>
          <w:p w:rsidR="00504E10" w:rsidRPr="00504E10" w:rsidRDefault="00504E10" w:rsidP="00504E10">
            <w:p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4E10" w:rsidRPr="00504E10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504E10" w:rsidRPr="00504E10" w:rsidRDefault="00504E10" w:rsidP="00504E10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504E10">
              <w:rPr>
                <w:rFonts w:ascii="Arial" w:hAnsi="Arial" w:cs="Arial"/>
                <w:b/>
                <w:sz w:val="24"/>
                <w:szCs w:val="24"/>
                <w:lang w:val="en-US"/>
              </w:rPr>
              <w:t>Academic Projects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4E10" w:rsidRPr="00504E10" w:rsidRDefault="00504E10" w:rsidP="00504E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b/>
                <w:sz w:val="24"/>
                <w:szCs w:val="24"/>
              </w:rPr>
              <w:t>BGC Bus: Passenger Bus Information System</w:t>
            </w:r>
          </w:p>
          <w:p w:rsidR="00504E10" w:rsidRPr="00504E10" w:rsidRDefault="00504E10" w:rsidP="00504E10">
            <w:pPr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sz w:val="24"/>
                <w:szCs w:val="24"/>
              </w:rPr>
              <w:t>Bus Tap,</w:t>
            </w:r>
            <w:r w:rsidRPr="00504E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504E10">
              <w:rPr>
                <w:rFonts w:ascii="Arial" w:hAnsi="Arial" w:cs="Arial"/>
                <w:sz w:val="24"/>
                <w:szCs w:val="24"/>
              </w:rPr>
              <w:t>April 2018</w:t>
            </w:r>
          </w:p>
          <w:p w:rsidR="00504E10" w:rsidRPr="00504E10" w:rsidRDefault="00504E10" w:rsidP="00504E10">
            <w:pPr>
              <w:numPr>
                <w:ilvl w:val="0"/>
                <w:numId w:val="14"/>
              </w:numPr>
              <w:tabs>
                <w:tab w:val="left" w:pos="421"/>
              </w:tabs>
              <w:spacing w:before="60" w:after="60"/>
              <w:ind w:left="331" w:hanging="331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sz w:val="24"/>
                <w:szCs w:val="24"/>
              </w:rPr>
              <w:t>Included in APC’s Merge 2.0 exhibit</w:t>
            </w:r>
          </w:p>
          <w:p w:rsidR="00504E10" w:rsidRPr="00504E10" w:rsidRDefault="00504E10" w:rsidP="00504E10">
            <w:pPr>
              <w:tabs>
                <w:tab w:val="left" w:pos="421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504E10" w:rsidRPr="00504E10" w:rsidRDefault="00504E10" w:rsidP="00504E10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04E10" w:rsidRPr="00504E10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504E10" w:rsidRPr="00504E10" w:rsidRDefault="00504E10" w:rsidP="00504E10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504E10">
              <w:rPr>
                <w:rFonts w:ascii="Arial" w:hAnsi="Arial" w:cs="Arial"/>
                <w:b/>
                <w:szCs w:val="24"/>
              </w:rPr>
              <w:lastRenderedPageBreak/>
              <w:t>Technical Skills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4E10" w:rsidRPr="00504E10" w:rsidRDefault="00504E10" w:rsidP="00504E10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 w:rsidRPr="00504E10">
              <w:rPr>
                <w:rFonts w:ascii="Arial" w:hAnsi="Arial" w:cs="Arial"/>
                <w:szCs w:val="24"/>
              </w:rPr>
              <w:t xml:space="preserve">Highly skilled in Software Development and Multimedia  </w:t>
            </w:r>
          </w:p>
          <w:p w:rsidR="00504E10" w:rsidRPr="00504E10" w:rsidRDefault="00504E10" w:rsidP="00504E10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 w:rsidRPr="00504E10">
              <w:rPr>
                <w:rFonts w:ascii="Arial" w:hAnsi="Arial" w:cs="Arial"/>
                <w:szCs w:val="24"/>
              </w:rPr>
              <w:t>Intermediate skills in Programming and Video Production</w:t>
            </w:r>
          </w:p>
          <w:p w:rsidR="00504E10" w:rsidRPr="00504E10" w:rsidRDefault="00504E10" w:rsidP="00504E10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 w:rsidRPr="00504E10">
              <w:rPr>
                <w:rFonts w:ascii="Arial" w:hAnsi="Arial" w:cs="Arial"/>
                <w:szCs w:val="24"/>
              </w:rPr>
              <w:t>Proficient in MS Office: Word, Excel, PowerPoint</w:t>
            </w:r>
          </w:p>
          <w:p w:rsidR="00504E10" w:rsidRPr="00504E10" w:rsidRDefault="00504E10" w:rsidP="00504E10">
            <w:pPr>
              <w:pStyle w:val="DefaultText"/>
              <w:numPr>
                <w:ilvl w:val="0"/>
                <w:numId w:val="7"/>
              </w:numPr>
              <w:rPr>
                <w:rFonts w:ascii="Arial" w:hAnsi="Arial" w:cs="Arial"/>
                <w:szCs w:val="24"/>
              </w:rPr>
            </w:pPr>
            <w:r w:rsidRPr="00504E10">
              <w:rPr>
                <w:rFonts w:ascii="Arial" w:hAnsi="Arial" w:cs="Arial"/>
                <w:szCs w:val="24"/>
              </w:rPr>
              <w:t>Sufficient knowledge in System Design</w:t>
            </w:r>
          </w:p>
          <w:p w:rsidR="00504E10" w:rsidRPr="00504E10" w:rsidRDefault="00504E10" w:rsidP="00504E10">
            <w:pPr>
              <w:pStyle w:val="DefaultText"/>
              <w:ind w:left="627"/>
              <w:rPr>
                <w:rFonts w:ascii="Arial" w:hAnsi="Arial" w:cs="Arial"/>
                <w:szCs w:val="24"/>
              </w:rPr>
            </w:pPr>
          </w:p>
        </w:tc>
      </w:tr>
      <w:tr w:rsidR="00504E10" w:rsidRPr="00504E10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504E10" w:rsidRPr="00504E10" w:rsidRDefault="00504E10" w:rsidP="00504E10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504E10">
              <w:rPr>
                <w:rFonts w:ascii="Arial" w:hAnsi="Arial" w:cs="Arial"/>
                <w:b/>
                <w:szCs w:val="24"/>
              </w:rPr>
              <w:t>Certifications</w:t>
            </w:r>
            <w:r w:rsidRPr="00504E10">
              <w:rPr>
                <w:rFonts w:ascii="Arial" w:hAnsi="Arial" w:cs="Arial"/>
                <w:b/>
                <w:szCs w:val="24"/>
              </w:rPr>
              <w:br/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4E10" w:rsidRPr="00504E10" w:rsidRDefault="00504E10" w:rsidP="00504E10">
            <w:pPr>
              <w:pStyle w:val="DefaultText"/>
              <w:numPr>
                <w:ilvl w:val="0"/>
                <w:numId w:val="8"/>
              </w:numPr>
              <w:snapToGrid w:val="0"/>
              <w:rPr>
                <w:rFonts w:ascii="Arial" w:hAnsi="Arial" w:cs="Arial"/>
                <w:szCs w:val="24"/>
              </w:rPr>
            </w:pPr>
            <w:r w:rsidRPr="00504E10">
              <w:rPr>
                <w:rFonts w:ascii="Arial" w:hAnsi="Arial" w:cs="Arial"/>
                <w:szCs w:val="24"/>
              </w:rPr>
              <w:t>N/A</w:t>
            </w:r>
          </w:p>
        </w:tc>
      </w:tr>
      <w:tr w:rsidR="00504E10" w:rsidRPr="00504E10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504E10" w:rsidRPr="00504E10" w:rsidRDefault="00504E10" w:rsidP="00504E10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504E10">
              <w:rPr>
                <w:rFonts w:ascii="Arial" w:hAnsi="Arial" w:cs="Arial"/>
                <w:b/>
                <w:szCs w:val="24"/>
              </w:rPr>
              <w:t>Awards &amp; Recognitions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4E10" w:rsidRPr="00504E10" w:rsidRDefault="00504E10" w:rsidP="00504E10">
            <w:pPr>
              <w:pStyle w:val="DefaultText"/>
              <w:numPr>
                <w:ilvl w:val="0"/>
                <w:numId w:val="8"/>
              </w:numPr>
              <w:snapToGrid w:val="0"/>
              <w:rPr>
                <w:rFonts w:ascii="Arial" w:hAnsi="Arial" w:cs="Arial"/>
                <w:szCs w:val="24"/>
              </w:rPr>
            </w:pPr>
            <w:r w:rsidRPr="00504E10">
              <w:rPr>
                <w:rFonts w:ascii="Arial" w:hAnsi="Arial" w:cs="Arial"/>
                <w:szCs w:val="24"/>
              </w:rPr>
              <w:t>N/A</w:t>
            </w:r>
            <w:bookmarkStart w:id="0" w:name="_GoBack"/>
            <w:bookmarkEnd w:id="0"/>
          </w:p>
        </w:tc>
      </w:tr>
      <w:tr w:rsidR="00504E10" w:rsidRPr="00504E10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504E10" w:rsidRPr="00504E10" w:rsidRDefault="00504E10" w:rsidP="00504E10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504E10">
              <w:rPr>
                <w:rFonts w:ascii="Arial" w:hAnsi="Arial" w:cs="Arial"/>
                <w:b/>
                <w:szCs w:val="24"/>
              </w:rPr>
              <w:t>Seminars &amp; Trainings Attended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4E10" w:rsidRPr="00504E10" w:rsidRDefault="00504E10" w:rsidP="00504E10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04E10" w:rsidRPr="00504E10" w:rsidTr="008F1A25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504E10" w:rsidRPr="00504E10" w:rsidRDefault="00504E10" w:rsidP="00504E10">
            <w:pPr>
              <w:pStyle w:val="DefaultText"/>
              <w:snapToGrid w:val="0"/>
              <w:spacing w:before="60" w:after="60"/>
              <w:rPr>
                <w:rFonts w:ascii="Arial" w:hAnsi="Arial" w:cs="Arial"/>
                <w:b/>
                <w:szCs w:val="24"/>
              </w:rPr>
            </w:pPr>
            <w:r w:rsidRPr="00504E10">
              <w:rPr>
                <w:rFonts w:ascii="Arial" w:hAnsi="Arial" w:cs="Arial"/>
                <w:b/>
                <w:szCs w:val="24"/>
              </w:rPr>
              <w:t>Extra-Curricular Activities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4E10" w:rsidRPr="00504E10" w:rsidRDefault="00504E10" w:rsidP="00504E10">
            <w:pPr>
              <w:numPr>
                <w:ilvl w:val="0"/>
                <w:numId w:val="10"/>
              </w:num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504E10">
              <w:rPr>
                <w:rFonts w:ascii="Arial" w:hAnsi="Arial" w:cs="Arial"/>
                <w:sz w:val="24"/>
                <w:szCs w:val="24"/>
              </w:rPr>
              <w:t>Junior Philippine Computer Society, Member, SY 2016-2017</w:t>
            </w:r>
          </w:p>
        </w:tc>
      </w:tr>
    </w:tbl>
    <w:p w:rsidR="00AC2B9C" w:rsidRPr="00504E10" w:rsidRDefault="00AC2B9C" w:rsidP="008F1A25">
      <w:pPr>
        <w:rPr>
          <w:rFonts w:ascii="Arial" w:hAnsi="Arial" w:cs="Arial"/>
          <w:sz w:val="24"/>
          <w:szCs w:val="24"/>
        </w:rPr>
      </w:pPr>
    </w:p>
    <w:sectPr w:rsidR="00AC2B9C" w:rsidRPr="00504E10" w:rsidSect="00A608CF">
      <w:headerReference w:type="default" r:id="rId11"/>
      <w:pgSz w:w="12240" w:h="15840"/>
      <w:pgMar w:top="1440" w:right="1440" w:bottom="1311" w:left="1440" w:header="432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46E" w:rsidRDefault="004E646E">
      <w:r>
        <w:separator/>
      </w:r>
    </w:p>
  </w:endnote>
  <w:endnote w:type="continuationSeparator" w:id="0">
    <w:p w:rsidR="004E646E" w:rsidRDefault="004E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46E" w:rsidRDefault="004E646E">
      <w:r>
        <w:separator/>
      </w:r>
    </w:p>
  </w:footnote>
  <w:footnote w:type="continuationSeparator" w:id="0">
    <w:p w:rsidR="004E646E" w:rsidRDefault="004E6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417" w:rsidRPr="007062ED" w:rsidRDefault="00153732" w:rsidP="00D27417">
    <w:pPr>
      <w:pStyle w:val="Header"/>
      <w:tabs>
        <w:tab w:val="left" w:pos="615"/>
        <w:tab w:val="left" w:pos="1335"/>
        <w:tab w:val="left" w:pos="8730"/>
      </w:tabs>
      <w:rPr>
        <w:rFonts w:ascii="Arial" w:hAnsi="Arial" w:cs="Arial"/>
        <w:b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85825" cy="885825"/>
          <wp:effectExtent l="0" t="0" r="9525" b="9525"/>
          <wp:wrapThrough wrapText="bothSides">
            <wp:wrapPolygon edited="0">
              <wp:start x="6968" y="0"/>
              <wp:lineTo x="4181" y="1858"/>
              <wp:lineTo x="0" y="6039"/>
              <wp:lineTo x="0" y="11613"/>
              <wp:lineTo x="465" y="16258"/>
              <wp:lineTo x="6039" y="20903"/>
              <wp:lineTo x="6968" y="21368"/>
              <wp:lineTo x="14400" y="21368"/>
              <wp:lineTo x="15329" y="20903"/>
              <wp:lineTo x="20903" y="16258"/>
              <wp:lineTo x="21368" y="11613"/>
              <wp:lineTo x="21368" y="6039"/>
              <wp:lineTo x="17187" y="1858"/>
              <wp:lineTo x="14400" y="0"/>
              <wp:lineTo x="6968" y="0"/>
            </wp:wrapPolygon>
          </wp:wrapThrough>
          <wp:docPr id="3" name="Picture 3" descr="APC Seal 20150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PC Seal 201503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D15335" w:rsidRDefault="00D15335" w:rsidP="00D15335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A608CF" w:rsidRDefault="00D15335" w:rsidP="00D15335">
    <w:pPr>
      <w:snapToGrid w:val="0"/>
      <w:spacing w:before="60" w:after="60"/>
      <w:jc w:val="right"/>
      <w:rPr>
        <w:rFonts w:ascii="Garamond" w:hAnsi="Garamond" w:cs="Garamond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pStyle w:val="OutlineNot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Roman"/>
      <w:pStyle w:val="Outline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numFmt w:val="none"/>
      <w:pStyle w:val="Bullet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73B21A8"/>
    <w:multiLevelType w:val="hybridMultilevel"/>
    <w:tmpl w:val="B0D0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65F80"/>
    <w:multiLevelType w:val="hybridMultilevel"/>
    <w:tmpl w:val="E112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F0F1F"/>
    <w:multiLevelType w:val="hybridMultilevel"/>
    <w:tmpl w:val="6DE0C2BE"/>
    <w:lvl w:ilvl="0" w:tplc="AAA868D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C1A57"/>
    <w:multiLevelType w:val="hybridMultilevel"/>
    <w:tmpl w:val="CB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77BB4"/>
    <w:multiLevelType w:val="hybridMultilevel"/>
    <w:tmpl w:val="F68A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76A8D"/>
    <w:multiLevelType w:val="hybridMultilevel"/>
    <w:tmpl w:val="D1F4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A547B"/>
    <w:multiLevelType w:val="hybridMultilevel"/>
    <w:tmpl w:val="77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F25CD"/>
    <w:multiLevelType w:val="hybridMultilevel"/>
    <w:tmpl w:val="D20C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B5E7E"/>
    <w:multiLevelType w:val="hybridMultilevel"/>
    <w:tmpl w:val="A308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62A27"/>
    <w:multiLevelType w:val="hybridMultilevel"/>
    <w:tmpl w:val="9A46ED60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16" w15:restartNumberingAfterBreak="0">
    <w:nsid w:val="51B67098"/>
    <w:multiLevelType w:val="hybridMultilevel"/>
    <w:tmpl w:val="A2A4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27521"/>
    <w:multiLevelType w:val="hybridMultilevel"/>
    <w:tmpl w:val="8090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741DF"/>
    <w:multiLevelType w:val="hybridMultilevel"/>
    <w:tmpl w:val="A9E4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531F0"/>
    <w:multiLevelType w:val="hybridMultilevel"/>
    <w:tmpl w:val="265E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D6E61"/>
    <w:multiLevelType w:val="hybridMultilevel"/>
    <w:tmpl w:val="965A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5"/>
  </w:num>
  <w:num w:numId="8">
    <w:abstractNumId w:val="14"/>
  </w:num>
  <w:num w:numId="9">
    <w:abstractNumId w:val="7"/>
  </w:num>
  <w:num w:numId="10">
    <w:abstractNumId w:val="12"/>
  </w:num>
  <w:num w:numId="11">
    <w:abstractNumId w:val="13"/>
  </w:num>
  <w:num w:numId="12">
    <w:abstractNumId w:val="19"/>
  </w:num>
  <w:num w:numId="13">
    <w:abstractNumId w:val="20"/>
  </w:num>
  <w:num w:numId="14">
    <w:abstractNumId w:val="9"/>
  </w:num>
  <w:num w:numId="15">
    <w:abstractNumId w:val="17"/>
  </w:num>
  <w:num w:numId="16">
    <w:abstractNumId w:val="6"/>
  </w:num>
  <w:num w:numId="17">
    <w:abstractNumId w:val="11"/>
  </w:num>
  <w:num w:numId="18">
    <w:abstractNumId w:val="18"/>
  </w:num>
  <w:num w:numId="19">
    <w:abstractNumId w:val="16"/>
  </w:num>
  <w:num w:numId="20">
    <w:abstractNumId w:val="1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97"/>
    <w:rsid w:val="00002B87"/>
    <w:rsid w:val="00026A7F"/>
    <w:rsid w:val="000530AA"/>
    <w:rsid w:val="00066B39"/>
    <w:rsid w:val="00085E49"/>
    <w:rsid w:val="00095B9C"/>
    <w:rsid w:val="000A38B7"/>
    <w:rsid w:val="000C1080"/>
    <w:rsid w:val="000C49ED"/>
    <w:rsid w:val="000D0754"/>
    <w:rsid w:val="000E237A"/>
    <w:rsid w:val="00101C7E"/>
    <w:rsid w:val="001028C9"/>
    <w:rsid w:val="00113EC5"/>
    <w:rsid w:val="001416BC"/>
    <w:rsid w:val="00142697"/>
    <w:rsid w:val="001525AA"/>
    <w:rsid w:val="00153732"/>
    <w:rsid w:val="00163ED4"/>
    <w:rsid w:val="001726DF"/>
    <w:rsid w:val="00186757"/>
    <w:rsid w:val="001B4F54"/>
    <w:rsid w:val="001B57CE"/>
    <w:rsid w:val="001C13DD"/>
    <w:rsid w:val="001F7C67"/>
    <w:rsid w:val="00204D73"/>
    <w:rsid w:val="0022056F"/>
    <w:rsid w:val="0023543B"/>
    <w:rsid w:val="00240A7E"/>
    <w:rsid w:val="00240B3E"/>
    <w:rsid w:val="00254C00"/>
    <w:rsid w:val="00284CFD"/>
    <w:rsid w:val="002D7E77"/>
    <w:rsid w:val="00322B60"/>
    <w:rsid w:val="00326B41"/>
    <w:rsid w:val="00335393"/>
    <w:rsid w:val="00337C7C"/>
    <w:rsid w:val="00357465"/>
    <w:rsid w:val="00374FA4"/>
    <w:rsid w:val="00380BE5"/>
    <w:rsid w:val="00387348"/>
    <w:rsid w:val="00387A5C"/>
    <w:rsid w:val="00387BC3"/>
    <w:rsid w:val="003A287A"/>
    <w:rsid w:val="003B59CD"/>
    <w:rsid w:val="003C6420"/>
    <w:rsid w:val="003F41CC"/>
    <w:rsid w:val="00406588"/>
    <w:rsid w:val="00407E43"/>
    <w:rsid w:val="004433DC"/>
    <w:rsid w:val="00472698"/>
    <w:rsid w:val="004779BE"/>
    <w:rsid w:val="004A4A38"/>
    <w:rsid w:val="004A7020"/>
    <w:rsid w:val="004D1DFE"/>
    <w:rsid w:val="004D618B"/>
    <w:rsid w:val="004E047F"/>
    <w:rsid w:val="004E646E"/>
    <w:rsid w:val="00504E10"/>
    <w:rsid w:val="00506DA7"/>
    <w:rsid w:val="005276D5"/>
    <w:rsid w:val="005422A5"/>
    <w:rsid w:val="0056530F"/>
    <w:rsid w:val="00570172"/>
    <w:rsid w:val="005770CA"/>
    <w:rsid w:val="005861A2"/>
    <w:rsid w:val="005C739F"/>
    <w:rsid w:val="005D1183"/>
    <w:rsid w:val="005E3A2D"/>
    <w:rsid w:val="005F237B"/>
    <w:rsid w:val="00606E66"/>
    <w:rsid w:val="00607F16"/>
    <w:rsid w:val="006141CB"/>
    <w:rsid w:val="00626ADC"/>
    <w:rsid w:val="00627DA8"/>
    <w:rsid w:val="00665290"/>
    <w:rsid w:val="00685720"/>
    <w:rsid w:val="00687365"/>
    <w:rsid w:val="006967F7"/>
    <w:rsid w:val="006B539B"/>
    <w:rsid w:val="006C32B1"/>
    <w:rsid w:val="006F29E8"/>
    <w:rsid w:val="0070050C"/>
    <w:rsid w:val="007062ED"/>
    <w:rsid w:val="00716AB5"/>
    <w:rsid w:val="00724D59"/>
    <w:rsid w:val="00741213"/>
    <w:rsid w:val="00772F64"/>
    <w:rsid w:val="00774048"/>
    <w:rsid w:val="00781136"/>
    <w:rsid w:val="007817ED"/>
    <w:rsid w:val="0078467D"/>
    <w:rsid w:val="0079363F"/>
    <w:rsid w:val="007A60C6"/>
    <w:rsid w:val="007B13D5"/>
    <w:rsid w:val="007B7CB5"/>
    <w:rsid w:val="007F3714"/>
    <w:rsid w:val="00800CBB"/>
    <w:rsid w:val="00832100"/>
    <w:rsid w:val="00881795"/>
    <w:rsid w:val="008B051B"/>
    <w:rsid w:val="008D5379"/>
    <w:rsid w:val="008F1A25"/>
    <w:rsid w:val="00920C6D"/>
    <w:rsid w:val="00923BE9"/>
    <w:rsid w:val="00945C17"/>
    <w:rsid w:val="00954DD3"/>
    <w:rsid w:val="00956998"/>
    <w:rsid w:val="00960485"/>
    <w:rsid w:val="00980913"/>
    <w:rsid w:val="00985AED"/>
    <w:rsid w:val="009874B4"/>
    <w:rsid w:val="009A1ACF"/>
    <w:rsid w:val="009D4CED"/>
    <w:rsid w:val="009D7F23"/>
    <w:rsid w:val="00A0138F"/>
    <w:rsid w:val="00A07C44"/>
    <w:rsid w:val="00A20AB6"/>
    <w:rsid w:val="00A211B8"/>
    <w:rsid w:val="00A32388"/>
    <w:rsid w:val="00A340BC"/>
    <w:rsid w:val="00A608CF"/>
    <w:rsid w:val="00A707D4"/>
    <w:rsid w:val="00A841EB"/>
    <w:rsid w:val="00AA0D80"/>
    <w:rsid w:val="00AB35EB"/>
    <w:rsid w:val="00AC2B9C"/>
    <w:rsid w:val="00AC559C"/>
    <w:rsid w:val="00AD3A18"/>
    <w:rsid w:val="00B044D0"/>
    <w:rsid w:val="00B06F5B"/>
    <w:rsid w:val="00B10FBE"/>
    <w:rsid w:val="00B15D13"/>
    <w:rsid w:val="00B2120E"/>
    <w:rsid w:val="00B32611"/>
    <w:rsid w:val="00BB15F9"/>
    <w:rsid w:val="00BD1407"/>
    <w:rsid w:val="00C00F70"/>
    <w:rsid w:val="00C0431C"/>
    <w:rsid w:val="00C0779A"/>
    <w:rsid w:val="00C10F1F"/>
    <w:rsid w:val="00C21CD9"/>
    <w:rsid w:val="00C257AF"/>
    <w:rsid w:val="00C350D2"/>
    <w:rsid w:val="00C44793"/>
    <w:rsid w:val="00C6175A"/>
    <w:rsid w:val="00C63992"/>
    <w:rsid w:val="00CD504C"/>
    <w:rsid w:val="00CE60C7"/>
    <w:rsid w:val="00CE620F"/>
    <w:rsid w:val="00D03945"/>
    <w:rsid w:val="00D15335"/>
    <w:rsid w:val="00D27417"/>
    <w:rsid w:val="00D420A7"/>
    <w:rsid w:val="00D640F2"/>
    <w:rsid w:val="00D731DB"/>
    <w:rsid w:val="00D7740F"/>
    <w:rsid w:val="00DB473B"/>
    <w:rsid w:val="00DB7CEE"/>
    <w:rsid w:val="00DC1505"/>
    <w:rsid w:val="00DC5734"/>
    <w:rsid w:val="00DD117D"/>
    <w:rsid w:val="00DF2093"/>
    <w:rsid w:val="00DF3A33"/>
    <w:rsid w:val="00DF4BBD"/>
    <w:rsid w:val="00E02E03"/>
    <w:rsid w:val="00E42477"/>
    <w:rsid w:val="00E42862"/>
    <w:rsid w:val="00E44B67"/>
    <w:rsid w:val="00E642B5"/>
    <w:rsid w:val="00E6451F"/>
    <w:rsid w:val="00E837AB"/>
    <w:rsid w:val="00E91FF7"/>
    <w:rsid w:val="00EA1BBB"/>
    <w:rsid w:val="00EB7216"/>
    <w:rsid w:val="00ED46D9"/>
    <w:rsid w:val="00EE007F"/>
    <w:rsid w:val="00F05238"/>
    <w:rsid w:val="00F07E69"/>
    <w:rsid w:val="00F14AA5"/>
    <w:rsid w:val="00F426BD"/>
    <w:rsid w:val="00F464AD"/>
    <w:rsid w:val="00F640DC"/>
    <w:rsid w:val="00F86DCB"/>
    <w:rsid w:val="00F90EAE"/>
    <w:rsid w:val="00FB12FA"/>
    <w:rsid w:val="00FB5DD7"/>
    <w:rsid w:val="00FC2E63"/>
    <w:rsid w:val="00FC38C2"/>
    <w:rsid w:val="00FD6A8D"/>
    <w:rsid w:val="00FE246B"/>
    <w:rsid w:val="00FF670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D48D4190-A53B-4E1B-BD48-720B9626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/>
      <w:outlineLvl w:val="0"/>
    </w:pPr>
    <w:rPr>
      <w:rFonts w:ascii="Arial Black" w:hAnsi="Arial Black" w:cs="Arial Black"/>
      <w:sz w:val="28"/>
      <w:lang w:val="en-US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120"/>
      <w:outlineLvl w:val="1"/>
    </w:pPr>
    <w:rPr>
      <w:rFonts w:ascii="Arial" w:hAnsi="Arial" w:cs="Arial"/>
      <w:b/>
      <w:sz w:val="24"/>
      <w:lang w:val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20"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-108"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80808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i/>
      <w:iCs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360"/>
      </w:tabs>
      <w:jc w:val="both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Wingdings" w:hAnsi="Wingdings" w:cs="Wingdings"/>
      <w:sz w:val="24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Wingdings" w:hAnsi="Wingdings" w:cs="Wingdings"/>
      <w:sz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sz w:val="16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sz w:val="16"/>
    </w:rPr>
  </w:style>
  <w:style w:type="character" w:customStyle="1" w:styleId="WW8Num20z0">
    <w:name w:val="WW8Num20z0"/>
    <w:rPr>
      <w:rFonts w:ascii="Wingdings" w:hAnsi="Wingdings" w:cs="Wingdings"/>
      <w:sz w:val="24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sz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  <w:sz w:val="24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sz w:val="24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rFonts w:ascii="Times New Roman" w:hAnsi="Times New Roman" w:cs="Times New Roman"/>
      <w:color w:val="0000FF"/>
      <w:spacing w:val="0"/>
      <w:sz w:val="24"/>
      <w:u w:val="single"/>
    </w:rPr>
  </w:style>
  <w:style w:type="character" w:styleId="PageNumber">
    <w:name w:val="page number"/>
    <w:basedOn w:val="WW-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360"/>
      </w:tabs>
      <w:jc w:val="center"/>
    </w:pPr>
    <w:rPr>
      <w:b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after="240"/>
      <w:jc w:val="center"/>
    </w:pPr>
    <w:rPr>
      <w:rFonts w:ascii="Arial Black" w:hAnsi="Arial Black" w:cs="Arial Black"/>
      <w:sz w:val="48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pPr>
      <w:numPr>
        <w:numId w:val="2"/>
      </w:numPr>
    </w:pPr>
    <w:rPr>
      <w:sz w:val="24"/>
      <w:lang w:val="en-US"/>
    </w:rPr>
  </w:style>
  <w:style w:type="paragraph" w:customStyle="1" w:styleId="OutlineIndented">
    <w:name w:val="Outline (Indented)"/>
    <w:basedOn w:val="Normal"/>
    <w:pPr>
      <w:numPr>
        <w:numId w:val="3"/>
      </w:numPr>
    </w:pPr>
    <w:rPr>
      <w:sz w:val="24"/>
      <w:lang w:val="en-US"/>
    </w:rPr>
  </w:style>
  <w:style w:type="paragraph" w:customStyle="1" w:styleId="TableText">
    <w:name w:val="Table Text"/>
    <w:basedOn w:val="Normal"/>
    <w:pPr>
      <w:jc w:val="right"/>
    </w:pPr>
    <w:rPr>
      <w:sz w:val="24"/>
      <w:lang w:val="en-US"/>
    </w:rPr>
  </w:style>
  <w:style w:type="paragraph" w:customStyle="1" w:styleId="NumberList">
    <w:name w:val="Number List"/>
    <w:basedOn w:val="Normal"/>
    <w:pPr>
      <w:numPr>
        <w:numId w:val="4"/>
      </w:numPr>
    </w:pPr>
    <w:rPr>
      <w:sz w:val="24"/>
      <w:lang w:val="en-US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lang w:val="en-US"/>
    </w:rPr>
  </w:style>
  <w:style w:type="paragraph" w:customStyle="1" w:styleId="Bullet2">
    <w:name w:val="Bullet 2"/>
    <w:basedOn w:val="Normal"/>
    <w:pPr>
      <w:numPr>
        <w:numId w:val="5"/>
      </w:numPr>
    </w:pPr>
    <w:rPr>
      <w:sz w:val="24"/>
      <w:lang w:val="en-US"/>
    </w:rPr>
  </w:style>
  <w:style w:type="paragraph" w:customStyle="1" w:styleId="Bullet1">
    <w:name w:val="Bullet 1"/>
    <w:basedOn w:val="Normal"/>
    <w:pPr>
      <w:numPr>
        <w:numId w:val="6"/>
      </w:numPr>
    </w:pPr>
    <w:rPr>
      <w:sz w:val="24"/>
      <w:lang w:val="en-US"/>
    </w:rPr>
  </w:style>
  <w:style w:type="paragraph" w:customStyle="1" w:styleId="BodySingle">
    <w:name w:val="Body Single"/>
    <w:basedOn w:val="Normal"/>
    <w:rPr>
      <w:sz w:val="24"/>
      <w:lang w:val="en-US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BodyText2">
    <w:name w:val="Body Text 2"/>
    <w:basedOn w:val="Normal"/>
    <w:pPr>
      <w:tabs>
        <w:tab w:val="left" w:pos="360"/>
      </w:tabs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527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76D5"/>
    <w:rPr>
      <w:rFonts w:ascii="Segoe UI" w:hAnsi="Segoe UI" w:cs="Segoe UI"/>
      <w:sz w:val="18"/>
      <w:szCs w:val="18"/>
      <w:lang w:val="en-GB" w:eastAsia="ar-SA"/>
    </w:rPr>
  </w:style>
  <w:style w:type="paragraph" w:styleId="ListParagraph">
    <w:name w:val="List Paragraph"/>
    <w:basedOn w:val="Normal"/>
    <w:uiPriority w:val="34"/>
    <w:qFormat/>
    <w:rsid w:val="00407E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6A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rianinaj@apc.edu.p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gbrioso@student.apc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D9F48-F17A-4577-8F60-CB29F469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</vt:lpstr>
    </vt:vector>
  </TitlesOfParts>
  <Company/>
  <LinksUpToDate>false</LinksUpToDate>
  <CharactersWithSpaces>1659</CharactersWithSpaces>
  <SharedDoc>false</SharedDoc>
  <HLinks>
    <vt:vector size="24" baseType="variant">
      <vt:variant>
        <vt:i4>5242953</vt:i4>
      </vt:variant>
      <vt:variant>
        <vt:i4>9</vt:i4>
      </vt:variant>
      <vt:variant>
        <vt:i4>0</vt:i4>
      </vt:variant>
      <vt:variant>
        <vt:i4>5</vt:i4>
      </vt:variant>
      <vt:variant>
        <vt:lpwstr>http://www.juandelacruz.com/</vt:lpwstr>
      </vt:variant>
      <vt:variant>
        <vt:lpwstr/>
      </vt:variant>
      <vt:variant>
        <vt:i4>2621514</vt:i4>
      </vt:variant>
      <vt:variant>
        <vt:i4>6</vt:i4>
      </vt:variant>
      <vt:variant>
        <vt:i4>0</vt:i4>
      </vt:variant>
      <vt:variant>
        <vt:i4>5</vt:i4>
      </vt:variant>
      <vt:variant>
        <vt:lpwstr>mailto:marianinaj@apc.edu.ph</vt:lpwstr>
      </vt:variant>
      <vt:variant>
        <vt:lpwstr/>
      </vt:variant>
      <vt:variant>
        <vt:i4>7471188</vt:i4>
      </vt:variant>
      <vt:variant>
        <vt:i4>3</vt:i4>
      </vt:variant>
      <vt:variant>
        <vt:i4>0</vt:i4>
      </vt:variant>
      <vt:variant>
        <vt:i4>5</vt:i4>
      </vt:variant>
      <vt:variant>
        <vt:lpwstr>mailto:juandelacruz@gmail.com</vt:lpwstr>
      </vt:variant>
      <vt:variant>
        <vt:lpwstr/>
      </vt:variant>
      <vt:variant>
        <vt:i4>1769512</vt:i4>
      </vt:variant>
      <vt:variant>
        <vt:i4>0</vt:i4>
      </vt:variant>
      <vt:variant>
        <vt:i4>0</vt:i4>
      </vt:variant>
      <vt:variant>
        <vt:i4>5</vt:i4>
      </vt:variant>
      <vt:variant>
        <vt:lpwstr>mailto:juandelacruz@student.apc.edu.ph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</dc:title>
  <dc:subject/>
  <dc:creator>apc</dc:creator>
  <cp:keywords/>
  <cp:lastModifiedBy>Sammy Boy Angot</cp:lastModifiedBy>
  <cp:revision>129</cp:revision>
  <cp:lastPrinted>2015-06-08T10:41:00Z</cp:lastPrinted>
  <dcterms:created xsi:type="dcterms:W3CDTF">2015-12-01T01:02:00Z</dcterms:created>
  <dcterms:modified xsi:type="dcterms:W3CDTF">2018-04-10T08:08:00Z</dcterms:modified>
</cp:coreProperties>
</file>