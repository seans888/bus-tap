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4680"/>
        <w:gridCol w:w="2700"/>
      </w:tblGrid>
      <w:tr w:rsidR="00006A78" w:rsidRPr="00006A78" w:rsidTr="0030337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ANNA LYNN C. ALCARAZ</w:t>
            </w:r>
          </w:p>
        </w:tc>
        <w:tc>
          <w:tcPr>
            <w:tcW w:w="2700" w:type="dxa"/>
            <w:vMerge w:val="restart"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C54362" wp14:editId="5EB6EA08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83185</wp:posOffset>
                      </wp:positionV>
                      <wp:extent cx="1828800" cy="1828800"/>
                      <wp:effectExtent l="0" t="0" r="0" b="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6A78" w:rsidRDefault="00006A78" w:rsidP="00006A7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</w:p>
                                <w:p w:rsidR="00006A78" w:rsidRDefault="00006A78" w:rsidP="00006A78">
                                  <w:pPr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2x2 </w:t>
                                  </w:r>
                                  <w:r w:rsidRPr="002D7E77">
                                    <w:rPr>
                                      <w:b/>
                                      <w:sz w:val="40"/>
                                      <w:u w:val="single"/>
                                    </w:rPr>
                                    <w:t>CORPORATE</w:t>
                                  </w:r>
                                  <w:r w:rsidRPr="00406588">
                                    <w:rPr>
                                      <w:b/>
                                      <w:sz w:val="40"/>
                                    </w:rPr>
                                    <w:t xml:space="preserve"> photo</w:t>
                                  </w:r>
                                </w:p>
                                <w:p w:rsidR="00006A78" w:rsidRDefault="00006A78" w:rsidP="00006A78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M</w:t>
                                  </w:r>
                                  <w:r w:rsidRPr="00741213">
                                    <w:rPr>
                                      <w:color w:val="FF0000"/>
                                    </w:rPr>
                                    <w:t>ust fit in this box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.</w:t>
                                  </w:r>
                                </w:p>
                                <w:p w:rsidR="00006A78" w:rsidRPr="00406588" w:rsidRDefault="00006A78" w:rsidP="00006A78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0000"/>
                                    </w:rPr>
                                    <w:t>Strictly corporate attire.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C54362" id="Rectangle 2" o:spid="_x0000_s1026" style="position:absolute;left:0;text-align:left;margin-left:-1.65pt;margin-top:6.55pt;width:2in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">
                      <v:textbox>
                        <w:txbxContent>
                          <w:p w:rsidR="00006A78" w:rsidRDefault="00006A78" w:rsidP="00006A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</w:p>
                          <w:p w:rsidR="00006A78" w:rsidRDefault="00006A78" w:rsidP="00006A78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2x2 </w:t>
                            </w:r>
                            <w:r w:rsidRPr="002D7E77">
                              <w:rPr>
                                <w:b/>
                                <w:sz w:val="40"/>
                                <w:u w:val="single"/>
                              </w:rPr>
                              <w:t>CORPORATE</w:t>
                            </w:r>
                            <w:r w:rsidRPr="00406588">
                              <w:rPr>
                                <w:b/>
                                <w:sz w:val="40"/>
                              </w:rPr>
                              <w:t xml:space="preserve"> photo</w:t>
                            </w:r>
                          </w:p>
                          <w:p w:rsidR="00006A78" w:rsidRDefault="00006A78" w:rsidP="00006A78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</w:t>
                            </w:r>
                            <w:r w:rsidRPr="00741213">
                              <w:rPr>
                                <w:color w:val="FF0000"/>
                              </w:rPr>
                              <w:t>ust fit in this box</w:t>
                            </w:r>
                            <w:r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006A78" w:rsidRPr="00406588" w:rsidRDefault="00006A78" w:rsidP="00006A78">
                            <w:pPr>
                              <w:jc w:val="center"/>
                            </w:pPr>
                            <w:r>
                              <w:rPr>
                                <w:color w:val="FF0000"/>
                              </w:rPr>
                              <w:t>Strictly corporate attire.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Complete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37 Circle Drive, Cubic Homes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78">
              <w:rPr>
                <w:rFonts w:ascii="Arial" w:hAnsi="Arial" w:cs="Arial"/>
                <w:color w:val="000000"/>
                <w:sz w:val="24"/>
                <w:szCs w:val="24"/>
              </w:rPr>
              <w:t>Merville, Parañaque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6A78" w:rsidRPr="00006A78" w:rsidTr="00303374">
        <w:trPr>
          <w:trHeight w:val="359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Contact Number/s: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06A78">
              <w:rPr>
                <w:rFonts w:ascii="Arial" w:hAnsi="Arial" w:cs="Arial"/>
                <w:color w:val="000000"/>
                <w:sz w:val="24"/>
                <w:szCs w:val="24"/>
              </w:rPr>
              <w:t>Landline: 8220429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Mobile No.: (0999) 884-5654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Email Address: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Pr="00006A78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acalcaraz@student.apc.edu.ph</w:t>
              </w:r>
            </w:hyperlink>
          </w:p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006A78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annalynn.alcaraz@gmail.com</w:t>
              </w:r>
            </w:hyperlink>
            <w:hyperlink r:id="rId10" w:history="1"/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i/>
                <w:color w:val="FF0000"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Website: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color w:val="0000FF"/>
                <w:sz w:val="24"/>
                <w:szCs w:val="24"/>
                <w:u w:val="single"/>
              </w:rPr>
              <w:t>https://www.linkedin.com/in/anna-lynn-alcaraz/</w:t>
            </w:r>
          </w:p>
        </w:tc>
        <w:tc>
          <w:tcPr>
            <w:tcW w:w="270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006A78" w:rsidRPr="00006A78" w:rsidRDefault="00006A78" w:rsidP="00006A78">
      <w:pPr>
        <w:rPr>
          <w:rFonts w:ascii="Arial" w:hAnsi="Arial" w:cs="Arial"/>
          <w:sz w:val="24"/>
          <w:szCs w:val="24"/>
        </w:rPr>
      </w:pPr>
    </w:p>
    <w:tbl>
      <w:tblPr>
        <w:tblW w:w="963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5"/>
        <w:gridCol w:w="7665"/>
      </w:tblGrid>
      <w:tr w:rsidR="00006A78" w:rsidRPr="00006A78" w:rsidTr="00303374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6A78" w:rsidRPr="00006A78" w:rsidRDefault="00006A78" w:rsidP="00303374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Personal Statement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Currently the Project Manager of Bus Tap, Web Developer of TaraNaSaPinas, and SQA Team Project Manager of Guru-App</w:t>
            </w:r>
          </w:p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Knowledgeable in C++, Java, Python, Ruby, HTML, CSS, and PHP</w:t>
            </w:r>
          </w:p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6A78" w:rsidRPr="00006A78" w:rsidRDefault="00006A78" w:rsidP="00303374">
            <w:pPr>
              <w:keepNext/>
              <w:numPr>
                <w:ilvl w:val="3"/>
                <w:numId w:val="0"/>
              </w:numPr>
              <w:tabs>
                <w:tab w:val="num" w:pos="0"/>
              </w:tabs>
              <w:snapToGrid w:val="0"/>
              <w:spacing w:before="60" w:after="60"/>
              <w:ind w:right="-108"/>
              <w:outlineLvl w:val="3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Education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snapToGrid w:val="0"/>
              <w:spacing w:before="60" w:after="60"/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Asia Pacific College</w:t>
            </w:r>
            <w:r w:rsidRPr="00006A78">
              <w:rPr>
                <w:rFonts w:ascii="Arial" w:hAnsi="Arial" w:cs="Arial"/>
                <w:sz w:val="24"/>
                <w:szCs w:val="24"/>
              </w:rPr>
              <w:t>, Magallanes, Makati City</w:t>
            </w:r>
          </w:p>
          <w:p w:rsidR="00006A78" w:rsidRPr="00006A78" w:rsidRDefault="00006A78" w:rsidP="00303374">
            <w:pPr>
              <w:spacing w:before="60" w:after="60"/>
              <w:ind w:left="360" w:hanging="3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B.S. Computer Science Major in Systems Software</w:t>
            </w:r>
          </w:p>
          <w:p w:rsidR="00006A78" w:rsidRPr="00006A78" w:rsidRDefault="00006A78" w:rsidP="0030337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January 2015-present</w:t>
            </w:r>
          </w:p>
          <w:p w:rsidR="00006A78" w:rsidRPr="00006A78" w:rsidRDefault="00006A78" w:rsidP="00303374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6A78" w:rsidRPr="00006A78" w:rsidRDefault="00006A78" w:rsidP="00303374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 xml:space="preserve">Work-Related Courses 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A78" w:rsidRPr="00006A78" w:rsidRDefault="00006A78" w:rsidP="00006A78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Database Management</w:t>
            </w:r>
          </w:p>
          <w:p w:rsidR="00006A78" w:rsidRPr="00006A78" w:rsidRDefault="00006A78" w:rsidP="00006A78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Web Development</w:t>
            </w:r>
          </w:p>
          <w:p w:rsidR="00006A78" w:rsidRPr="00006A78" w:rsidRDefault="00006A78" w:rsidP="00006A78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Systems Analysis and Design</w:t>
            </w:r>
          </w:p>
          <w:p w:rsidR="00006A78" w:rsidRPr="00006A78" w:rsidRDefault="00006A78" w:rsidP="00006A78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Software Development</w:t>
            </w:r>
          </w:p>
          <w:p w:rsidR="00006A78" w:rsidRPr="00006A78" w:rsidRDefault="00006A78" w:rsidP="00006A78">
            <w:pPr>
              <w:numPr>
                <w:ilvl w:val="0"/>
                <w:numId w:val="11"/>
              </w:numPr>
              <w:tabs>
                <w:tab w:val="left" w:pos="1047"/>
                <w:tab w:val="left" w:pos="1212"/>
              </w:tabs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Project Management</w:t>
            </w:r>
          </w:p>
        </w:tc>
      </w:tr>
      <w:tr w:rsidR="00006A78" w:rsidRPr="00006A78" w:rsidTr="00303374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6A78" w:rsidRPr="00006A78" w:rsidRDefault="00006A78" w:rsidP="00303374">
            <w:pPr>
              <w:snapToGrid w:val="0"/>
              <w:spacing w:before="60" w:after="60"/>
              <w:ind w:right="-108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Academic Projects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A78" w:rsidRPr="00006A78" w:rsidRDefault="00006A78" w:rsidP="00303374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Bus Tap</w:t>
            </w:r>
          </w:p>
          <w:p w:rsidR="00006A78" w:rsidRPr="00006A78" w:rsidRDefault="00006A78" w:rsidP="00006A78">
            <w:pPr>
              <w:numPr>
                <w:ilvl w:val="0"/>
                <w:numId w:val="25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Passenger information system for the Bonifacio Global City (BGC) Bus</w:t>
            </w:r>
          </w:p>
          <w:p w:rsidR="00006A78" w:rsidRPr="00006A78" w:rsidRDefault="00006A78" w:rsidP="00006A78">
            <w:pPr>
              <w:numPr>
                <w:ilvl w:val="0"/>
                <w:numId w:val="25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June 2017 – April 2018</w:t>
            </w:r>
          </w:p>
          <w:p w:rsidR="00006A78" w:rsidRPr="00006A78" w:rsidRDefault="00006A78" w:rsidP="00006A78">
            <w:pPr>
              <w:numPr>
                <w:ilvl w:val="0"/>
                <w:numId w:val="25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Project Manager</w:t>
            </w:r>
          </w:p>
          <w:p w:rsidR="00006A78" w:rsidRPr="00006A78" w:rsidRDefault="00006A78" w:rsidP="00303374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TaraNaSaPinas</w:t>
            </w:r>
          </w:p>
          <w:p w:rsidR="00006A78" w:rsidRPr="00006A78" w:rsidRDefault="00006A78" w:rsidP="00006A78">
            <w:pPr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Mobile and web application where travel agencies can post travel deals and travellers can book travel deals</w:t>
            </w:r>
          </w:p>
          <w:p w:rsidR="00006A78" w:rsidRPr="00006A78" w:rsidRDefault="00006A78" w:rsidP="00006A78">
            <w:pPr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January 2018 – April 2018</w:t>
            </w:r>
          </w:p>
          <w:p w:rsidR="00006A78" w:rsidRPr="00006A78" w:rsidRDefault="00006A78" w:rsidP="00006A78">
            <w:pPr>
              <w:numPr>
                <w:ilvl w:val="0"/>
                <w:numId w:val="24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Web Developer</w:t>
            </w:r>
          </w:p>
          <w:p w:rsidR="00006A78" w:rsidRPr="00006A78" w:rsidRDefault="00006A78" w:rsidP="00303374">
            <w:pPr>
              <w:tabs>
                <w:tab w:val="left" w:pos="360"/>
              </w:tabs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Guru App</w:t>
            </w:r>
          </w:p>
          <w:p w:rsidR="00006A78" w:rsidRPr="00006A78" w:rsidRDefault="00006A78" w:rsidP="00006A78">
            <w:pPr>
              <w:numPr>
                <w:ilvl w:val="0"/>
                <w:numId w:val="22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 xml:space="preserve">Web application where School HR can post jobs and where full-time/part-time teachers can search for job positions </w:t>
            </w:r>
          </w:p>
          <w:p w:rsidR="00006A78" w:rsidRPr="00006A78" w:rsidRDefault="00006A78" w:rsidP="00006A78">
            <w:pPr>
              <w:numPr>
                <w:ilvl w:val="0"/>
                <w:numId w:val="22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January 2018 – April 2018</w:t>
            </w:r>
          </w:p>
          <w:p w:rsidR="00006A78" w:rsidRPr="00006A78" w:rsidRDefault="00006A78" w:rsidP="00006A78">
            <w:pPr>
              <w:numPr>
                <w:ilvl w:val="0"/>
                <w:numId w:val="22"/>
              </w:numPr>
              <w:tabs>
                <w:tab w:val="left" w:pos="360"/>
              </w:tabs>
              <w:spacing w:before="60"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lastRenderedPageBreak/>
              <w:t>SQA Team Project Manager</w:t>
            </w:r>
          </w:p>
        </w:tc>
      </w:tr>
      <w:tr w:rsidR="00006A78" w:rsidRPr="00006A78" w:rsidTr="00303374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lastRenderedPageBreak/>
              <w:t>Technical Skills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A78" w:rsidRPr="00006A78" w:rsidRDefault="00006A78" w:rsidP="00006A78">
            <w:pPr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Knowledgeable in Database Administration, Systems Analysis and Design, Software Development, Project Management</w:t>
            </w:r>
          </w:p>
          <w:p w:rsidR="00006A78" w:rsidRPr="00006A78" w:rsidRDefault="00006A78" w:rsidP="00303374">
            <w:pPr>
              <w:ind w:left="62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6A78" w:rsidRPr="00006A78" w:rsidTr="00303374"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006A78" w:rsidRPr="00006A78" w:rsidRDefault="00006A78" w:rsidP="00303374">
            <w:pPr>
              <w:snapToGrid w:val="0"/>
              <w:spacing w:before="60"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006A78">
              <w:rPr>
                <w:rFonts w:ascii="Arial" w:hAnsi="Arial" w:cs="Arial"/>
                <w:b/>
                <w:sz w:val="24"/>
                <w:szCs w:val="24"/>
              </w:rPr>
              <w:t>Awards &amp; Recognitions</w:t>
            </w:r>
          </w:p>
        </w:tc>
        <w:tc>
          <w:tcPr>
            <w:tcW w:w="7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6A78" w:rsidRPr="00006A78" w:rsidRDefault="00006A78" w:rsidP="00006A78">
            <w:pPr>
              <w:numPr>
                <w:ilvl w:val="0"/>
                <w:numId w:val="26"/>
              </w:numPr>
              <w:snapToGrid w:val="0"/>
              <w:rPr>
                <w:rFonts w:ascii="Arial" w:hAnsi="Arial" w:cs="Arial"/>
                <w:sz w:val="24"/>
                <w:szCs w:val="24"/>
              </w:rPr>
            </w:pPr>
            <w:r w:rsidRPr="00006A78">
              <w:rPr>
                <w:rFonts w:ascii="Arial" w:hAnsi="Arial" w:cs="Arial"/>
                <w:sz w:val="24"/>
                <w:szCs w:val="24"/>
              </w:rPr>
              <w:t>Dean’s Lister, AY 2017-2018</w:t>
            </w:r>
          </w:p>
        </w:tc>
      </w:tr>
    </w:tbl>
    <w:p w:rsidR="00AC2B9C" w:rsidRPr="00050E44" w:rsidRDefault="00AC2B9C" w:rsidP="00050E44">
      <w:pPr>
        <w:spacing w:after="160" w:line="259" w:lineRule="auto"/>
        <w:rPr>
          <w:rFonts w:eastAsiaTheme="majorEastAsia"/>
          <w:b/>
          <w:sz w:val="24"/>
          <w:szCs w:val="24"/>
        </w:rPr>
      </w:pPr>
      <w:bookmarkStart w:id="0" w:name="_GoBack"/>
      <w:bookmarkEnd w:id="0"/>
    </w:p>
    <w:sectPr w:rsidR="00AC2B9C" w:rsidRPr="00050E44" w:rsidSect="00A608CF">
      <w:headerReference w:type="default" r:id="rId11"/>
      <w:pgSz w:w="12240" w:h="15840"/>
      <w:pgMar w:top="1440" w:right="1440" w:bottom="1311" w:left="1440" w:header="432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A4D" w:rsidRDefault="00935A4D">
      <w:r>
        <w:separator/>
      </w:r>
    </w:p>
  </w:endnote>
  <w:endnote w:type="continuationSeparator" w:id="0">
    <w:p w:rsidR="00935A4D" w:rsidRDefault="00935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A4D" w:rsidRDefault="00935A4D">
      <w:r>
        <w:separator/>
      </w:r>
    </w:p>
  </w:footnote>
  <w:footnote w:type="continuationSeparator" w:id="0">
    <w:p w:rsidR="00935A4D" w:rsidRDefault="00935A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7417" w:rsidRPr="007062ED" w:rsidRDefault="00153732" w:rsidP="00D27417">
    <w:pPr>
      <w:pStyle w:val="Header"/>
      <w:tabs>
        <w:tab w:val="left" w:pos="615"/>
        <w:tab w:val="left" w:pos="1335"/>
        <w:tab w:val="left" w:pos="8730"/>
      </w:tabs>
      <w:rPr>
        <w:rFonts w:ascii="Arial" w:hAnsi="Arial" w:cs="Arial"/>
        <w:b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885825" cy="885825"/>
          <wp:effectExtent l="0" t="0" r="9525" b="9525"/>
          <wp:wrapThrough wrapText="bothSides">
            <wp:wrapPolygon edited="0">
              <wp:start x="6968" y="0"/>
              <wp:lineTo x="4181" y="1858"/>
              <wp:lineTo x="0" y="6039"/>
              <wp:lineTo x="0" y="11613"/>
              <wp:lineTo x="465" y="16258"/>
              <wp:lineTo x="6039" y="20903"/>
              <wp:lineTo x="6968" y="21368"/>
              <wp:lineTo x="14400" y="21368"/>
              <wp:lineTo x="15329" y="20903"/>
              <wp:lineTo x="20903" y="16258"/>
              <wp:lineTo x="21368" y="11613"/>
              <wp:lineTo x="21368" y="6039"/>
              <wp:lineTo x="17187" y="1858"/>
              <wp:lineTo x="14400" y="0"/>
              <wp:lineTo x="6968" y="0"/>
            </wp:wrapPolygon>
          </wp:wrapThrough>
          <wp:docPr id="3" name="Picture 3" descr="APC Seal 201503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PC Seal 201503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  <w:r w:rsidR="00A608CF">
      <w:rPr>
        <w:rFonts w:ascii="Garamond" w:hAnsi="Garamond" w:cs="Garamond"/>
        <w:b/>
        <w:bCs/>
        <w:sz w:val="24"/>
        <w:szCs w:val="24"/>
      </w:rPr>
      <w:tab/>
    </w:r>
  </w:p>
  <w:p w:rsidR="00D27417" w:rsidRDefault="00D27417" w:rsidP="00D27417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D15335" w:rsidRDefault="00D15335" w:rsidP="00D15335">
    <w:pPr>
      <w:snapToGrid w:val="0"/>
      <w:spacing w:before="60" w:after="60"/>
      <w:jc w:val="right"/>
      <w:rPr>
        <w:rFonts w:ascii="Arial" w:hAnsi="Arial" w:cs="Arial"/>
        <w:b/>
        <w:sz w:val="24"/>
        <w:szCs w:val="24"/>
      </w:rPr>
    </w:pPr>
  </w:p>
  <w:p w:rsidR="00A608CF" w:rsidRDefault="00D15335" w:rsidP="00D15335">
    <w:pPr>
      <w:snapToGrid w:val="0"/>
      <w:spacing w:before="60" w:after="60"/>
      <w:jc w:val="right"/>
      <w:rPr>
        <w:rFonts w:ascii="Garamond" w:hAnsi="Garamond" w:cs="Garamond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pStyle w:val="OutlineNot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Roman"/>
      <w:pStyle w:val="OutlineIndented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numFmt w:val="none"/>
      <w:pStyle w:val="Bullet2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numFmt w:val="none"/>
      <w:pStyle w:val="Bullet1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73B21A8"/>
    <w:multiLevelType w:val="hybridMultilevel"/>
    <w:tmpl w:val="B0D0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F41601"/>
    <w:multiLevelType w:val="hybridMultilevel"/>
    <w:tmpl w:val="B7F497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086C84"/>
    <w:multiLevelType w:val="hybridMultilevel"/>
    <w:tmpl w:val="C812125A"/>
    <w:lvl w:ilvl="0" w:tplc="3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10565F80"/>
    <w:multiLevelType w:val="hybridMultilevel"/>
    <w:tmpl w:val="E112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F0F1F"/>
    <w:multiLevelType w:val="hybridMultilevel"/>
    <w:tmpl w:val="6DE0C2BE"/>
    <w:lvl w:ilvl="0" w:tplc="AAA868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C1A57"/>
    <w:multiLevelType w:val="hybridMultilevel"/>
    <w:tmpl w:val="CB56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77BB4"/>
    <w:multiLevelType w:val="hybridMultilevel"/>
    <w:tmpl w:val="F68A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76A8D"/>
    <w:multiLevelType w:val="hybridMultilevel"/>
    <w:tmpl w:val="D1F4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A547B"/>
    <w:multiLevelType w:val="hybridMultilevel"/>
    <w:tmpl w:val="779E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F25CD"/>
    <w:multiLevelType w:val="hybridMultilevel"/>
    <w:tmpl w:val="D20CC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E1476"/>
    <w:multiLevelType w:val="hybridMultilevel"/>
    <w:tmpl w:val="4B2647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87108"/>
    <w:multiLevelType w:val="hybridMultilevel"/>
    <w:tmpl w:val="102257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B5E7E"/>
    <w:multiLevelType w:val="hybridMultilevel"/>
    <w:tmpl w:val="A30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62A27"/>
    <w:multiLevelType w:val="hybridMultilevel"/>
    <w:tmpl w:val="9A46ED60"/>
    <w:lvl w:ilvl="0" w:tplc="04090001">
      <w:start w:val="1"/>
      <w:numFmt w:val="bullet"/>
      <w:lvlText w:val=""/>
      <w:lvlJc w:val="left"/>
      <w:pPr>
        <w:ind w:left="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</w:abstractNum>
  <w:abstractNum w:abstractNumId="20" w15:restartNumberingAfterBreak="0">
    <w:nsid w:val="51B67098"/>
    <w:multiLevelType w:val="hybridMultilevel"/>
    <w:tmpl w:val="A2A4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27521"/>
    <w:multiLevelType w:val="hybridMultilevel"/>
    <w:tmpl w:val="8090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741DF"/>
    <w:multiLevelType w:val="hybridMultilevel"/>
    <w:tmpl w:val="A9E40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531F0"/>
    <w:multiLevelType w:val="hybridMultilevel"/>
    <w:tmpl w:val="265E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A3478"/>
    <w:multiLevelType w:val="hybridMultilevel"/>
    <w:tmpl w:val="185015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D6E61"/>
    <w:multiLevelType w:val="hybridMultilevel"/>
    <w:tmpl w:val="965A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9"/>
  </w:num>
  <w:num w:numId="8">
    <w:abstractNumId w:val="18"/>
  </w:num>
  <w:num w:numId="9">
    <w:abstractNumId w:val="9"/>
  </w:num>
  <w:num w:numId="10">
    <w:abstractNumId w:val="14"/>
  </w:num>
  <w:num w:numId="11">
    <w:abstractNumId w:val="15"/>
  </w:num>
  <w:num w:numId="12">
    <w:abstractNumId w:val="23"/>
  </w:num>
  <w:num w:numId="13">
    <w:abstractNumId w:val="25"/>
  </w:num>
  <w:num w:numId="14">
    <w:abstractNumId w:val="11"/>
  </w:num>
  <w:num w:numId="15">
    <w:abstractNumId w:val="21"/>
  </w:num>
  <w:num w:numId="16">
    <w:abstractNumId w:val="6"/>
  </w:num>
  <w:num w:numId="17">
    <w:abstractNumId w:val="13"/>
  </w:num>
  <w:num w:numId="18">
    <w:abstractNumId w:val="22"/>
  </w:num>
  <w:num w:numId="19">
    <w:abstractNumId w:val="20"/>
  </w:num>
  <w:num w:numId="20">
    <w:abstractNumId w:val="12"/>
  </w:num>
  <w:num w:numId="21">
    <w:abstractNumId w:val="10"/>
  </w:num>
  <w:num w:numId="22">
    <w:abstractNumId w:val="7"/>
  </w:num>
  <w:num w:numId="23">
    <w:abstractNumId w:val="8"/>
  </w:num>
  <w:num w:numId="24">
    <w:abstractNumId w:val="17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697"/>
    <w:rsid w:val="00002B87"/>
    <w:rsid w:val="00006A78"/>
    <w:rsid w:val="00026A7F"/>
    <w:rsid w:val="00050E44"/>
    <w:rsid w:val="000530AA"/>
    <w:rsid w:val="00066B39"/>
    <w:rsid w:val="00085E49"/>
    <w:rsid w:val="00095B9C"/>
    <w:rsid w:val="000A38B7"/>
    <w:rsid w:val="000C1080"/>
    <w:rsid w:val="000C49ED"/>
    <w:rsid w:val="000D0754"/>
    <w:rsid w:val="000E237A"/>
    <w:rsid w:val="00101C7E"/>
    <w:rsid w:val="001028C9"/>
    <w:rsid w:val="00113EC5"/>
    <w:rsid w:val="001416BC"/>
    <w:rsid w:val="00142697"/>
    <w:rsid w:val="001525AA"/>
    <w:rsid w:val="00153732"/>
    <w:rsid w:val="00163ED4"/>
    <w:rsid w:val="001726DF"/>
    <w:rsid w:val="00186757"/>
    <w:rsid w:val="001B4F54"/>
    <w:rsid w:val="001B57CE"/>
    <w:rsid w:val="001C13DD"/>
    <w:rsid w:val="001F7C67"/>
    <w:rsid w:val="00204D73"/>
    <w:rsid w:val="0022056F"/>
    <w:rsid w:val="0023543B"/>
    <w:rsid w:val="00240A7E"/>
    <w:rsid w:val="00240B3E"/>
    <w:rsid w:val="00254C00"/>
    <w:rsid w:val="00284CFD"/>
    <w:rsid w:val="002D7E77"/>
    <w:rsid w:val="00322B60"/>
    <w:rsid w:val="00326B41"/>
    <w:rsid w:val="00335393"/>
    <w:rsid w:val="00337C7C"/>
    <w:rsid w:val="00357465"/>
    <w:rsid w:val="00374FA4"/>
    <w:rsid w:val="00380BE5"/>
    <w:rsid w:val="00387348"/>
    <w:rsid w:val="00387A5C"/>
    <w:rsid w:val="00387BC3"/>
    <w:rsid w:val="003A287A"/>
    <w:rsid w:val="003B59CD"/>
    <w:rsid w:val="003C6420"/>
    <w:rsid w:val="003F41CC"/>
    <w:rsid w:val="00406588"/>
    <w:rsid w:val="00407E43"/>
    <w:rsid w:val="004433DC"/>
    <w:rsid w:val="00472698"/>
    <w:rsid w:val="004779BE"/>
    <w:rsid w:val="004A4A38"/>
    <w:rsid w:val="004A7020"/>
    <w:rsid w:val="004D1DFE"/>
    <w:rsid w:val="004D618B"/>
    <w:rsid w:val="004E047F"/>
    <w:rsid w:val="004E646E"/>
    <w:rsid w:val="00504E10"/>
    <w:rsid w:val="00506DA7"/>
    <w:rsid w:val="005276D5"/>
    <w:rsid w:val="005422A5"/>
    <w:rsid w:val="0056530F"/>
    <w:rsid w:val="00570172"/>
    <w:rsid w:val="005770CA"/>
    <w:rsid w:val="005861A2"/>
    <w:rsid w:val="005C739F"/>
    <w:rsid w:val="005D1183"/>
    <w:rsid w:val="005E3A2D"/>
    <w:rsid w:val="005F237B"/>
    <w:rsid w:val="00606E66"/>
    <w:rsid w:val="00607F16"/>
    <w:rsid w:val="006141CB"/>
    <w:rsid w:val="00626ADC"/>
    <w:rsid w:val="00627DA8"/>
    <w:rsid w:val="00665290"/>
    <w:rsid w:val="00685720"/>
    <w:rsid w:val="00687365"/>
    <w:rsid w:val="006967F7"/>
    <w:rsid w:val="006B539B"/>
    <w:rsid w:val="006C32B1"/>
    <w:rsid w:val="006C34F5"/>
    <w:rsid w:val="006F29E8"/>
    <w:rsid w:val="0070050C"/>
    <w:rsid w:val="007062ED"/>
    <w:rsid w:val="00716AB5"/>
    <w:rsid w:val="00724D59"/>
    <w:rsid w:val="00741213"/>
    <w:rsid w:val="00772F64"/>
    <w:rsid w:val="00774048"/>
    <w:rsid w:val="00781136"/>
    <w:rsid w:val="007817ED"/>
    <w:rsid w:val="0078467D"/>
    <w:rsid w:val="0079363F"/>
    <w:rsid w:val="007A60C6"/>
    <w:rsid w:val="007B13D5"/>
    <w:rsid w:val="007B7CB5"/>
    <w:rsid w:val="007F3714"/>
    <w:rsid w:val="00800CBB"/>
    <w:rsid w:val="00832100"/>
    <w:rsid w:val="00881795"/>
    <w:rsid w:val="008B051B"/>
    <w:rsid w:val="008D5379"/>
    <w:rsid w:val="008F1A25"/>
    <w:rsid w:val="00920C6D"/>
    <w:rsid w:val="00923BE9"/>
    <w:rsid w:val="00935A4D"/>
    <w:rsid w:val="00945C17"/>
    <w:rsid w:val="00954DD3"/>
    <w:rsid w:val="00956998"/>
    <w:rsid w:val="00960485"/>
    <w:rsid w:val="00980913"/>
    <w:rsid w:val="00985AED"/>
    <w:rsid w:val="009874B4"/>
    <w:rsid w:val="009A1ACF"/>
    <w:rsid w:val="009D4CED"/>
    <w:rsid w:val="009D7F23"/>
    <w:rsid w:val="00A0138F"/>
    <w:rsid w:val="00A07C44"/>
    <w:rsid w:val="00A20AB6"/>
    <w:rsid w:val="00A211B8"/>
    <w:rsid w:val="00A32388"/>
    <w:rsid w:val="00A340BC"/>
    <w:rsid w:val="00A608CF"/>
    <w:rsid w:val="00A707D4"/>
    <w:rsid w:val="00A841EB"/>
    <w:rsid w:val="00AA0D80"/>
    <w:rsid w:val="00AB35EB"/>
    <w:rsid w:val="00AC2B9C"/>
    <w:rsid w:val="00AC559C"/>
    <w:rsid w:val="00AD3A18"/>
    <w:rsid w:val="00B044D0"/>
    <w:rsid w:val="00B06F5B"/>
    <w:rsid w:val="00B10FBE"/>
    <w:rsid w:val="00B15D13"/>
    <w:rsid w:val="00B2120E"/>
    <w:rsid w:val="00B32611"/>
    <w:rsid w:val="00BB15F9"/>
    <w:rsid w:val="00BD1407"/>
    <w:rsid w:val="00C00F70"/>
    <w:rsid w:val="00C0431C"/>
    <w:rsid w:val="00C0779A"/>
    <w:rsid w:val="00C10F1F"/>
    <w:rsid w:val="00C21CD9"/>
    <w:rsid w:val="00C257AF"/>
    <w:rsid w:val="00C350D2"/>
    <w:rsid w:val="00C44793"/>
    <w:rsid w:val="00C6175A"/>
    <w:rsid w:val="00C63992"/>
    <w:rsid w:val="00CD504C"/>
    <w:rsid w:val="00CE60C7"/>
    <w:rsid w:val="00CE620F"/>
    <w:rsid w:val="00D03945"/>
    <w:rsid w:val="00D15335"/>
    <w:rsid w:val="00D27417"/>
    <w:rsid w:val="00D420A7"/>
    <w:rsid w:val="00D640F2"/>
    <w:rsid w:val="00D731DB"/>
    <w:rsid w:val="00D7740F"/>
    <w:rsid w:val="00DB473B"/>
    <w:rsid w:val="00DB7CEE"/>
    <w:rsid w:val="00DC1505"/>
    <w:rsid w:val="00DC5734"/>
    <w:rsid w:val="00DD117D"/>
    <w:rsid w:val="00DF2093"/>
    <w:rsid w:val="00DF3A33"/>
    <w:rsid w:val="00DF4BBD"/>
    <w:rsid w:val="00E02E03"/>
    <w:rsid w:val="00E42477"/>
    <w:rsid w:val="00E42862"/>
    <w:rsid w:val="00E44B67"/>
    <w:rsid w:val="00E642B5"/>
    <w:rsid w:val="00E6451F"/>
    <w:rsid w:val="00E837AB"/>
    <w:rsid w:val="00E91FF7"/>
    <w:rsid w:val="00EA1BBB"/>
    <w:rsid w:val="00EB7216"/>
    <w:rsid w:val="00ED46D9"/>
    <w:rsid w:val="00EE007F"/>
    <w:rsid w:val="00F05238"/>
    <w:rsid w:val="00F07E69"/>
    <w:rsid w:val="00F14AA5"/>
    <w:rsid w:val="00F426BD"/>
    <w:rsid w:val="00F464AD"/>
    <w:rsid w:val="00F640DC"/>
    <w:rsid w:val="00F86DCB"/>
    <w:rsid w:val="00F90EAE"/>
    <w:rsid w:val="00FB12FA"/>
    <w:rsid w:val="00FB5DD7"/>
    <w:rsid w:val="00FC2E63"/>
    <w:rsid w:val="00FC38C2"/>
    <w:rsid w:val="00FD6A8D"/>
    <w:rsid w:val="00FE246B"/>
    <w:rsid w:val="00FF6702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B2723C2"/>
  <w15:chartTrackingRefBased/>
  <w15:docId w15:val="{D48D4190-A53B-4E1B-BD48-720B9626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numPr>
        <w:numId w:val="1"/>
      </w:numPr>
      <w:spacing w:before="280"/>
      <w:outlineLvl w:val="0"/>
    </w:pPr>
    <w:rPr>
      <w:rFonts w:ascii="Arial Black" w:hAnsi="Arial Black" w:cs="Arial Black"/>
      <w:sz w:val="28"/>
      <w:lang w:val="en-US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120"/>
      <w:outlineLvl w:val="1"/>
    </w:pPr>
    <w:rPr>
      <w:rFonts w:ascii="Arial" w:hAnsi="Arial" w:cs="Arial"/>
      <w:b/>
      <w:sz w:val="24"/>
      <w:lang w:val="en-US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20"/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right="-108"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color w:val="808080"/>
      <w:lang w:val="en-US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both"/>
      <w:outlineLvl w:val="7"/>
    </w:pPr>
    <w:rPr>
      <w:i/>
      <w:iCs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360"/>
      </w:tabs>
      <w:jc w:val="both"/>
      <w:outlineLvl w:val="8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Wingdings" w:hAnsi="Wingdings" w:cs="Wingdings"/>
      <w:sz w:val="24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-Absatz-Standardschriftart111">
    <w:name w:val="WW-Absatz-Standardschriftart111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Wingdings" w:hAnsi="Wingdings" w:cs="Wingdings"/>
      <w:sz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  <w:sz w:val="16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WW-Absatz-Standardschriftart1111">
    <w:name w:val="WW-Absatz-Standardschriftart1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  <w:sz w:val="16"/>
    </w:rPr>
  </w:style>
  <w:style w:type="character" w:customStyle="1" w:styleId="WW8Num20z0">
    <w:name w:val="WW8Num20z0"/>
    <w:rPr>
      <w:rFonts w:ascii="Wingdings" w:hAnsi="Wingdings" w:cs="Wingdings"/>
      <w:sz w:val="24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  <w:sz w:val="24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  <w:sz w:val="24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4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rFonts w:ascii="Times New Roman" w:hAnsi="Times New Roman" w:cs="Times New Roman"/>
      <w:color w:val="0000FF"/>
      <w:spacing w:val="0"/>
      <w:sz w:val="24"/>
      <w:u w:val="single"/>
    </w:rPr>
  </w:style>
  <w:style w:type="character" w:styleId="PageNumber">
    <w:name w:val="page number"/>
    <w:basedOn w:val="WW-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pPr>
      <w:tabs>
        <w:tab w:val="left" w:pos="360"/>
      </w:tabs>
      <w:jc w:val="center"/>
    </w:pPr>
    <w:rPr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spacing w:after="240"/>
      <w:jc w:val="center"/>
    </w:pPr>
    <w:rPr>
      <w:rFonts w:ascii="Arial Black" w:hAnsi="Arial Black" w:cs="Arial Black"/>
      <w:sz w:val="48"/>
      <w:lang w:val="en-US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pPr>
      <w:numPr>
        <w:numId w:val="2"/>
      </w:numPr>
    </w:pPr>
    <w:rPr>
      <w:sz w:val="24"/>
      <w:lang w:val="en-US"/>
    </w:rPr>
  </w:style>
  <w:style w:type="paragraph" w:customStyle="1" w:styleId="OutlineIndented">
    <w:name w:val="Outline (Indented)"/>
    <w:basedOn w:val="Normal"/>
    <w:pPr>
      <w:numPr>
        <w:numId w:val="3"/>
      </w:numPr>
    </w:pPr>
    <w:rPr>
      <w:sz w:val="24"/>
      <w:lang w:val="en-US"/>
    </w:rPr>
  </w:style>
  <w:style w:type="paragraph" w:customStyle="1" w:styleId="TableText">
    <w:name w:val="Table Text"/>
    <w:basedOn w:val="Normal"/>
    <w:pPr>
      <w:jc w:val="right"/>
    </w:pPr>
    <w:rPr>
      <w:sz w:val="24"/>
      <w:lang w:val="en-US"/>
    </w:rPr>
  </w:style>
  <w:style w:type="paragraph" w:customStyle="1" w:styleId="NumberList">
    <w:name w:val="Number List"/>
    <w:basedOn w:val="Normal"/>
    <w:pPr>
      <w:numPr>
        <w:numId w:val="4"/>
      </w:numPr>
    </w:pPr>
    <w:rPr>
      <w:sz w:val="24"/>
      <w:lang w:val="en-US"/>
    </w:rPr>
  </w:style>
  <w:style w:type="paragraph" w:customStyle="1" w:styleId="FirstLineIndent">
    <w:name w:val="First Line Indent"/>
    <w:basedOn w:val="Normal"/>
    <w:pPr>
      <w:ind w:firstLine="720"/>
    </w:pPr>
    <w:rPr>
      <w:sz w:val="24"/>
      <w:lang w:val="en-US"/>
    </w:rPr>
  </w:style>
  <w:style w:type="paragraph" w:customStyle="1" w:styleId="Bullet2">
    <w:name w:val="Bullet 2"/>
    <w:basedOn w:val="Normal"/>
    <w:pPr>
      <w:numPr>
        <w:numId w:val="5"/>
      </w:numPr>
    </w:pPr>
    <w:rPr>
      <w:sz w:val="24"/>
      <w:lang w:val="en-US"/>
    </w:rPr>
  </w:style>
  <w:style w:type="paragraph" w:customStyle="1" w:styleId="Bullet1">
    <w:name w:val="Bullet 1"/>
    <w:basedOn w:val="Normal"/>
    <w:pPr>
      <w:numPr>
        <w:numId w:val="6"/>
      </w:numPr>
    </w:pPr>
    <w:rPr>
      <w:sz w:val="24"/>
      <w:lang w:val="en-US"/>
    </w:rPr>
  </w:style>
  <w:style w:type="paragraph" w:customStyle="1" w:styleId="BodySingle">
    <w:name w:val="Body Single"/>
    <w:basedOn w:val="Normal"/>
    <w:rPr>
      <w:sz w:val="24"/>
      <w:lang w:val="en-US"/>
    </w:rPr>
  </w:style>
  <w:style w:type="paragraph" w:customStyle="1" w:styleId="DefaultText">
    <w:name w:val="Default Text"/>
    <w:basedOn w:val="Normal"/>
    <w:rPr>
      <w:sz w:val="24"/>
      <w:lang w:val="en-US"/>
    </w:rPr>
  </w:style>
  <w:style w:type="paragraph" w:styleId="BodyText2">
    <w:name w:val="Body Text 2"/>
    <w:basedOn w:val="Normal"/>
    <w:pPr>
      <w:tabs>
        <w:tab w:val="left" w:pos="360"/>
      </w:tabs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5276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76D5"/>
    <w:rPr>
      <w:rFonts w:ascii="Segoe UI" w:hAnsi="Segoe UI" w:cs="Segoe UI"/>
      <w:sz w:val="18"/>
      <w:szCs w:val="18"/>
      <w:lang w:val="en-GB" w:eastAsia="ar-SA"/>
    </w:rPr>
  </w:style>
  <w:style w:type="paragraph" w:styleId="ListParagraph">
    <w:name w:val="List Paragraph"/>
    <w:basedOn w:val="Normal"/>
    <w:uiPriority w:val="34"/>
    <w:qFormat/>
    <w:rsid w:val="00407E4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6A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ngot@student.apc.edu.p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arianinaj@apc.edu.p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got.samm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C360-71B3-4121-838C-927056BB6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</vt:lpstr>
    </vt:vector>
  </TitlesOfParts>
  <Company/>
  <LinksUpToDate>false</LinksUpToDate>
  <CharactersWithSpaces>1548</CharactersWithSpaces>
  <SharedDoc>false</SharedDoc>
  <HLinks>
    <vt:vector size="24" baseType="variant">
      <vt:variant>
        <vt:i4>5242953</vt:i4>
      </vt:variant>
      <vt:variant>
        <vt:i4>9</vt:i4>
      </vt:variant>
      <vt:variant>
        <vt:i4>0</vt:i4>
      </vt:variant>
      <vt:variant>
        <vt:i4>5</vt:i4>
      </vt:variant>
      <vt:variant>
        <vt:lpwstr>http://www.juandelacruz.com/</vt:lpwstr>
      </vt:variant>
      <vt:variant>
        <vt:lpwstr/>
      </vt:variant>
      <vt:variant>
        <vt:i4>2621514</vt:i4>
      </vt:variant>
      <vt:variant>
        <vt:i4>6</vt:i4>
      </vt:variant>
      <vt:variant>
        <vt:i4>0</vt:i4>
      </vt:variant>
      <vt:variant>
        <vt:i4>5</vt:i4>
      </vt:variant>
      <vt:variant>
        <vt:lpwstr>mailto:marianinaj@apc.edu.ph</vt:lpwstr>
      </vt:variant>
      <vt:variant>
        <vt:lpwstr/>
      </vt:variant>
      <vt:variant>
        <vt:i4>7471188</vt:i4>
      </vt:variant>
      <vt:variant>
        <vt:i4>3</vt:i4>
      </vt:variant>
      <vt:variant>
        <vt:i4>0</vt:i4>
      </vt:variant>
      <vt:variant>
        <vt:i4>5</vt:i4>
      </vt:variant>
      <vt:variant>
        <vt:lpwstr>mailto:juandelacruz@gmail.com</vt:lpwstr>
      </vt:variant>
      <vt:variant>
        <vt:lpwstr/>
      </vt:variant>
      <vt:variant>
        <vt:i4>1769512</vt:i4>
      </vt:variant>
      <vt:variant>
        <vt:i4>0</vt:i4>
      </vt:variant>
      <vt:variant>
        <vt:i4>0</vt:i4>
      </vt:variant>
      <vt:variant>
        <vt:i4>5</vt:i4>
      </vt:variant>
      <vt:variant>
        <vt:lpwstr>mailto:juandelacruz@student.apc.edu.ph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</dc:title>
  <dc:subject/>
  <dc:creator>apc</dc:creator>
  <cp:keywords/>
  <cp:lastModifiedBy>Sammy Boy Angot</cp:lastModifiedBy>
  <cp:revision>132</cp:revision>
  <cp:lastPrinted>2015-06-08T10:41:00Z</cp:lastPrinted>
  <dcterms:created xsi:type="dcterms:W3CDTF">2015-12-01T01:02:00Z</dcterms:created>
  <dcterms:modified xsi:type="dcterms:W3CDTF">2018-04-10T08:12:00Z</dcterms:modified>
</cp:coreProperties>
</file>